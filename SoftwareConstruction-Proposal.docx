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701C4" w14:textId="0C398AEB" w:rsidR="0086231A" w:rsidRPr="0086231A" w:rsidRDefault="0086231A" w:rsidP="0086231A">
      <w:pPr>
        <w:pStyle w:val="NoSpacing"/>
        <w:jc w:val="center"/>
        <w:rPr>
          <w:b/>
          <w:sz w:val="44"/>
          <w:szCs w:val="44"/>
          <w:lang w:val="en-IN" w:eastAsia="en-IN"/>
        </w:rPr>
      </w:pPr>
      <w:bookmarkStart w:id="0" w:name="_Hlk535420923"/>
      <w:r w:rsidRPr="0086231A">
        <w:rPr>
          <w:b/>
          <w:sz w:val="44"/>
          <w:szCs w:val="44"/>
          <w:lang w:val="en-IN" w:eastAsia="en-IN"/>
        </w:rPr>
        <w:t xml:space="preserve">Online Shoe </w:t>
      </w:r>
      <w:r w:rsidR="002910F6">
        <w:rPr>
          <w:b/>
          <w:sz w:val="44"/>
          <w:szCs w:val="44"/>
          <w:lang w:val="en-IN" w:eastAsia="en-IN"/>
        </w:rPr>
        <w:t>Store</w:t>
      </w:r>
      <w:r w:rsidRPr="0086231A">
        <w:rPr>
          <w:b/>
          <w:sz w:val="44"/>
          <w:szCs w:val="44"/>
          <w:lang w:val="en-IN" w:eastAsia="en-IN"/>
        </w:rPr>
        <w:t xml:space="preserve"> </w:t>
      </w:r>
      <w:r w:rsidR="002910F6">
        <w:rPr>
          <w:b/>
          <w:sz w:val="44"/>
          <w:szCs w:val="44"/>
          <w:lang w:val="en-IN" w:eastAsia="en-IN"/>
        </w:rPr>
        <w:t>Application</w:t>
      </w:r>
      <w:r w:rsidRPr="0086231A">
        <w:rPr>
          <w:b/>
          <w:sz w:val="44"/>
          <w:szCs w:val="44"/>
          <w:lang w:val="en-IN" w:eastAsia="en-IN"/>
        </w:rPr>
        <w:t xml:space="preserve"> </w:t>
      </w:r>
    </w:p>
    <w:p w14:paraId="1ACB9538" w14:textId="77777777" w:rsidR="0086231A" w:rsidRDefault="0086231A" w:rsidP="0086231A">
      <w:pPr>
        <w:pStyle w:val="NoSpacing"/>
        <w:ind w:left="2160"/>
        <w:rPr>
          <w:b/>
          <w:lang w:val="en-IN" w:eastAsia="en-IN"/>
        </w:rPr>
      </w:pPr>
    </w:p>
    <w:p w14:paraId="0F285718" w14:textId="77777777" w:rsidR="0086231A" w:rsidRPr="00767E40" w:rsidRDefault="0086231A" w:rsidP="0086231A">
      <w:pPr>
        <w:pStyle w:val="NoSpacing"/>
        <w:jc w:val="center"/>
        <w:rPr>
          <w:rFonts w:ascii="Calibri Light" w:hAnsi="Calibri Light" w:cs="Calibri Light"/>
          <w:b/>
          <w:sz w:val="44"/>
          <w:szCs w:val="26"/>
        </w:rPr>
      </w:pPr>
    </w:p>
    <w:p w14:paraId="3EFAFCC6" w14:textId="73FD0DB2" w:rsidR="007717E8" w:rsidRPr="007717E8" w:rsidRDefault="007717E8" w:rsidP="00094268">
      <w:pPr>
        <w:pStyle w:val="NoSpacing"/>
        <w:spacing w:line="360" w:lineRule="auto"/>
        <w:jc w:val="both"/>
        <w:rPr>
          <w:rStyle w:val="t"/>
          <w:rFonts w:ascii="Trebuchet MS" w:hAnsi="Trebuchet MS"/>
          <w:b/>
          <w:bCs/>
          <w:color w:val="000000"/>
          <w:sz w:val="23"/>
          <w:szCs w:val="23"/>
          <w:bdr w:val="none" w:sz="0" w:space="0" w:color="auto" w:frame="1"/>
          <w:shd w:val="clear" w:color="auto" w:fill="FFFFFF"/>
        </w:rPr>
      </w:pPr>
      <w:r>
        <w:rPr>
          <w:rStyle w:val="t"/>
          <w:rFonts w:ascii="Trebuchet MS" w:hAnsi="Trebuchet MS"/>
          <w:b/>
          <w:bCs/>
          <w:color w:val="000000"/>
          <w:sz w:val="23"/>
          <w:szCs w:val="23"/>
          <w:bdr w:val="none" w:sz="0" w:space="0" w:color="auto" w:frame="1"/>
          <w:shd w:val="clear" w:color="auto" w:fill="FFFFFF"/>
        </w:rPr>
        <w:t>Introduction</w:t>
      </w:r>
    </w:p>
    <w:p w14:paraId="70ADDCE1" w14:textId="062372A5" w:rsidR="002910F6" w:rsidRDefault="002910F6" w:rsidP="00094268">
      <w:pPr>
        <w:pStyle w:val="NoSpacing"/>
        <w:spacing w:line="360" w:lineRule="auto"/>
        <w:jc w:val="both"/>
        <w:rPr>
          <w:rStyle w:val="t"/>
          <w:rFonts w:ascii="Trebuchet MS" w:hAnsi="Trebuchet MS"/>
          <w:color w:val="000000"/>
          <w:sz w:val="23"/>
          <w:szCs w:val="23"/>
          <w:bdr w:val="none" w:sz="0" w:space="0" w:color="auto" w:frame="1"/>
          <w:shd w:val="clear" w:color="auto" w:fill="FFFFFF"/>
        </w:rPr>
      </w:pPr>
      <w:r w:rsidRPr="00094268">
        <w:rPr>
          <w:rStyle w:val="t"/>
          <w:rFonts w:ascii="Trebuchet MS" w:hAnsi="Trebuchet MS"/>
          <w:color w:val="000000"/>
          <w:sz w:val="23"/>
          <w:szCs w:val="23"/>
          <w:bdr w:val="none" w:sz="0" w:space="0" w:color="auto" w:frame="1"/>
          <w:shd w:val="clear" w:color="auto" w:fill="FFFFFF"/>
        </w:rPr>
        <w:t xml:space="preserve">Shoes are a vital aspect of human life that are primarily used for protection against injuries and different forms of infections. The project will involve establishing an online shoe </w:t>
      </w:r>
      <w:r w:rsidRPr="00094268">
        <w:rPr>
          <w:rStyle w:val="t"/>
          <w:rFonts w:ascii="Trebuchet MS" w:hAnsi="Trebuchet MS"/>
          <w:color w:val="000000"/>
          <w:spacing w:val="-2"/>
          <w:sz w:val="23"/>
          <w:szCs w:val="23"/>
          <w:bdr w:val="none" w:sz="0" w:space="0" w:color="auto" w:frame="1"/>
          <w:shd w:val="clear" w:color="auto" w:fill="FFFFFF"/>
        </w:rPr>
        <w:t xml:space="preserve">store that will meet the needs of the people locally as well as internationally. Technology has </w:t>
      </w:r>
      <w:r w:rsidRPr="00094268">
        <w:rPr>
          <w:rStyle w:val="t"/>
          <w:rFonts w:ascii="Trebuchet MS" w:hAnsi="Trebuchet MS"/>
          <w:color w:val="000000"/>
          <w:sz w:val="23"/>
          <w:szCs w:val="23"/>
          <w:bdr w:val="none" w:sz="0" w:space="0" w:color="auto" w:frame="1"/>
          <w:shd w:val="clear" w:color="auto" w:fill="FFFFFF"/>
        </w:rPr>
        <w:t xml:space="preserve">revolutionized different aspects of human life. Additionally, almost everyone nowadays has access to internet, therefore developing an online platform would meet the specific needs of the consumers. </w:t>
      </w:r>
    </w:p>
    <w:p w14:paraId="18F1DC97" w14:textId="77777777" w:rsidR="00990814" w:rsidRPr="00094268" w:rsidRDefault="00990814" w:rsidP="00094268">
      <w:pPr>
        <w:pStyle w:val="NoSpacing"/>
        <w:spacing w:line="360" w:lineRule="auto"/>
        <w:jc w:val="both"/>
        <w:rPr>
          <w:rStyle w:val="t"/>
          <w:rFonts w:ascii="Trebuchet MS" w:hAnsi="Trebuchet MS"/>
          <w:color w:val="000000"/>
          <w:sz w:val="23"/>
          <w:szCs w:val="23"/>
          <w:bdr w:val="none" w:sz="0" w:space="0" w:color="auto" w:frame="1"/>
          <w:shd w:val="clear" w:color="auto" w:fill="FFFFFF"/>
        </w:rPr>
      </w:pPr>
    </w:p>
    <w:p w14:paraId="5FF3EC46" w14:textId="31C5093F" w:rsidR="002910F6" w:rsidRPr="007717E8" w:rsidRDefault="007717E8" w:rsidP="00094268">
      <w:pPr>
        <w:pStyle w:val="NoSpacing"/>
        <w:spacing w:line="360" w:lineRule="auto"/>
        <w:jc w:val="both"/>
        <w:rPr>
          <w:rStyle w:val="t"/>
          <w:rFonts w:ascii="Trebuchet MS" w:hAnsi="Trebuchet MS"/>
          <w:b/>
          <w:bCs/>
          <w:color w:val="000000"/>
          <w:sz w:val="23"/>
          <w:szCs w:val="23"/>
          <w:bdr w:val="none" w:sz="0" w:space="0" w:color="auto" w:frame="1"/>
          <w:shd w:val="clear" w:color="auto" w:fill="FFFFFF"/>
        </w:rPr>
      </w:pPr>
      <w:r w:rsidRPr="003E3919">
        <w:rPr>
          <w:rFonts w:ascii="Trebuchet MS" w:hAnsi="Trebuchet MS"/>
          <w:b/>
          <w:bCs/>
          <w:sz w:val="23"/>
          <w:szCs w:val="23"/>
        </w:rPr>
        <w:t>Purpose of the study</w:t>
      </w:r>
    </w:p>
    <w:p w14:paraId="737A03E3" w14:textId="792C2A91" w:rsidR="002910F6" w:rsidRPr="00094268" w:rsidRDefault="002910F6" w:rsidP="00094268">
      <w:pPr>
        <w:pStyle w:val="NoSpacing"/>
        <w:spacing w:line="360" w:lineRule="auto"/>
        <w:jc w:val="both"/>
        <w:rPr>
          <w:rStyle w:val="t"/>
          <w:rFonts w:ascii="Trebuchet MS" w:hAnsi="Trebuchet MS"/>
          <w:color w:val="000000"/>
          <w:sz w:val="23"/>
          <w:szCs w:val="23"/>
          <w:bdr w:val="none" w:sz="0" w:space="0" w:color="auto" w:frame="1"/>
          <w:shd w:val="clear" w:color="auto" w:fill="FFFFFF"/>
        </w:rPr>
      </w:pPr>
      <w:r w:rsidRPr="00094268">
        <w:rPr>
          <w:rStyle w:val="t"/>
          <w:rFonts w:ascii="Trebuchet MS" w:hAnsi="Trebuchet MS"/>
          <w:color w:val="000000"/>
          <w:sz w:val="23"/>
          <w:szCs w:val="23"/>
          <w:bdr w:val="none" w:sz="0" w:space="0" w:color="auto" w:frame="1"/>
          <w:shd w:val="clear" w:color="auto" w:fill="FFFFFF"/>
        </w:rPr>
        <w:t>The online shoe store will involve a collection of shoes according to different gender,</w:t>
      </w:r>
      <w:r w:rsidR="005C5671" w:rsidRPr="00094268">
        <w:rPr>
          <w:rStyle w:val="t"/>
          <w:rFonts w:ascii="Trebuchet MS" w:hAnsi="Trebuchet MS"/>
          <w:color w:val="000000"/>
          <w:sz w:val="23"/>
          <w:szCs w:val="23"/>
          <w:bdr w:val="none" w:sz="0" w:space="0" w:color="auto" w:frame="1"/>
          <w:shd w:val="clear" w:color="auto" w:fill="FFFFFF"/>
        </w:rPr>
        <w:t xml:space="preserve"> </w:t>
      </w:r>
      <w:r w:rsidRPr="00094268">
        <w:rPr>
          <w:rStyle w:val="t"/>
          <w:rFonts w:ascii="Trebuchet MS" w:hAnsi="Trebuchet MS"/>
          <w:color w:val="000000"/>
          <w:sz w:val="23"/>
          <w:szCs w:val="23"/>
          <w:bdr w:val="none" w:sz="0" w:space="0" w:color="auto" w:frame="1"/>
          <w:shd w:val="clear" w:color="auto" w:fill="FFFFFF"/>
        </w:rPr>
        <w:t xml:space="preserve">age group, and professional. This essay will focus on describing the overall overview of the online shoe store. </w:t>
      </w:r>
    </w:p>
    <w:p w14:paraId="06747880" w14:textId="11A84C9F" w:rsidR="002910F6" w:rsidRDefault="002910F6" w:rsidP="00094268">
      <w:pPr>
        <w:pStyle w:val="NoSpacing"/>
        <w:spacing w:line="360" w:lineRule="auto"/>
        <w:jc w:val="both"/>
        <w:rPr>
          <w:rStyle w:val="t"/>
          <w:rFonts w:ascii="Trebuchet MS" w:hAnsi="Trebuchet MS"/>
          <w:color w:val="000000"/>
          <w:sz w:val="23"/>
          <w:szCs w:val="23"/>
          <w:bdr w:val="none" w:sz="0" w:space="0" w:color="auto" w:frame="1"/>
          <w:shd w:val="clear" w:color="auto" w:fill="FFFFFF"/>
        </w:rPr>
      </w:pPr>
      <w:r w:rsidRPr="00094268">
        <w:rPr>
          <w:rStyle w:val="t"/>
          <w:rFonts w:ascii="Trebuchet MS" w:hAnsi="Trebuchet MS"/>
          <w:color w:val="000000"/>
          <w:sz w:val="23"/>
          <w:szCs w:val="23"/>
          <w:bdr w:val="none" w:sz="0" w:space="0" w:color="auto" w:frame="1"/>
          <w:shd w:val="clear" w:color="auto" w:fill="FFFFFF"/>
        </w:rPr>
        <w:t xml:space="preserve">The main goal of establishing an online shoe store is to ensure </w:t>
      </w:r>
      <w:r w:rsidR="003E3919">
        <w:rPr>
          <w:rStyle w:val="t"/>
          <w:rFonts w:ascii="Trebuchet MS" w:hAnsi="Trebuchet MS"/>
          <w:color w:val="000000"/>
          <w:sz w:val="23"/>
          <w:szCs w:val="23"/>
          <w:bdr w:val="none" w:sz="0" w:space="0" w:color="auto" w:frame="1"/>
          <w:shd w:val="clear" w:color="auto" w:fill="FFFFFF"/>
        </w:rPr>
        <w:t xml:space="preserve">quality, </w:t>
      </w:r>
      <w:r w:rsidRPr="00094268">
        <w:rPr>
          <w:rStyle w:val="t"/>
          <w:rFonts w:ascii="Trebuchet MS" w:hAnsi="Trebuchet MS"/>
          <w:color w:val="000000"/>
          <w:sz w:val="23"/>
          <w:szCs w:val="23"/>
          <w:bdr w:val="none" w:sz="0" w:space="0" w:color="auto" w:frame="1"/>
          <w:shd w:val="clear" w:color="auto" w:fill="FFFFFF"/>
        </w:rPr>
        <w:t xml:space="preserve">convenient and affordable </w:t>
      </w:r>
      <w:r w:rsidRPr="00094268">
        <w:rPr>
          <w:rStyle w:val="t"/>
          <w:rFonts w:ascii="Trebuchet MS" w:hAnsi="Trebuchet MS"/>
          <w:color w:val="000000"/>
          <w:spacing w:val="-2"/>
          <w:sz w:val="23"/>
          <w:szCs w:val="23"/>
          <w:bdr w:val="none" w:sz="0" w:space="0" w:color="auto" w:frame="1"/>
          <w:shd w:val="clear" w:color="auto" w:fill="FFFFFF"/>
        </w:rPr>
        <w:t xml:space="preserve">access of shoes to every individual locally and internationally. Additionally, the store will ensure </w:t>
      </w:r>
      <w:r w:rsidRPr="00094268">
        <w:rPr>
          <w:rStyle w:val="t"/>
          <w:rFonts w:ascii="Trebuchet MS" w:hAnsi="Trebuchet MS"/>
          <w:color w:val="000000"/>
          <w:sz w:val="23"/>
          <w:szCs w:val="23"/>
          <w:bdr w:val="none" w:sz="0" w:space="0" w:color="auto" w:frame="1"/>
          <w:shd w:val="clear" w:color="auto" w:fill="FFFFFF"/>
        </w:rPr>
        <w:t>consistent high</w:t>
      </w:r>
      <w:r w:rsidR="003E3919">
        <w:rPr>
          <w:rStyle w:val="t"/>
          <w:rFonts w:ascii="Trebuchet MS" w:hAnsi="Trebuchet MS"/>
          <w:color w:val="000000"/>
          <w:sz w:val="23"/>
          <w:szCs w:val="23"/>
          <w:bdr w:val="none" w:sz="0" w:space="0" w:color="auto" w:frame="1"/>
          <w:shd w:val="clear" w:color="auto" w:fill="FFFFFF"/>
        </w:rPr>
        <w:t>-</w:t>
      </w:r>
      <w:r w:rsidRPr="00094268">
        <w:rPr>
          <w:rStyle w:val="t"/>
          <w:rFonts w:ascii="Trebuchet MS" w:hAnsi="Trebuchet MS"/>
          <w:color w:val="000000"/>
          <w:sz w:val="23"/>
          <w:szCs w:val="23"/>
          <w:bdr w:val="none" w:sz="0" w:space="0" w:color="auto" w:frame="1"/>
          <w:shd w:val="clear" w:color="auto" w:fill="FFFFFF"/>
        </w:rPr>
        <w:t>quality product that will meet the standards of the population.</w:t>
      </w:r>
    </w:p>
    <w:p w14:paraId="00903958" w14:textId="77777777" w:rsidR="00990814" w:rsidRPr="00094268" w:rsidRDefault="00990814" w:rsidP="00094268">
      <w:pPr>
        <w:pStyle w:val="NoSpacing"/>
        <w:spacing w:line="360" w:lineRule="auto"/>
        <w:jc w:val="both"/>
        <w:rPr>
          <w:rStyle w:val="t"/>
          <w:rFonts w:ascii="Trebuchet MS" w:hAnsi="Trebuchet MS"/>
          <w:color w:val="000000"/>
          <w:sz w:val="23"/>
          <w:szCs w:val="23"/>
          <w:bdr w:val="none" w:sz="0" w:space="0" w:color="auto" w:frame="1"/>
          <w:shd w:val="clear" w:color="auto" w:fill="FFFFFF"/>
        </w:rPr>
      </w:pPr>
    </w:p>
    <w:p w14:paraId="692230E6" w14:textId="53EFE529" w:rsidR="002910F6" w:rsidRPr="003E3919" w:rsidRDefault="003E3919" w:rsidP="00094268">
      <w:pPr>
        <w:pStyle w:val="NoSpacing"/>
        <w:spacing w:line="360" w:lineRule="auto"/>
        <w:jc w:val="both"/>
        <w:rPr>
          <w:rFonts w:ascii="Trebuchet MS" w:eastAsia="Times New Roman" w:hAnsi="Trebuchet MS" w:cstheme="minorHAnsi"/>
          <w:b/>
          <w:bCs/>
          <w:kern w:val="2"/>
          <w:sz w:val="23"/>
          <w:szCs w:val="23"/>
          <w:lang w:val="en-IN" w:eastAsia="en-IN"/>
        </w:rPr>
      </w:pPr>
      <w:r w:rsidRPr="003E3919">
        <w:rPr>
          <w:rFonts w:ascii="Trebuchet MS" w:hAnsi="Trebuchet MS"/>
          <w:b/>
          <w:bCs/>
          <w:sz w:val="23"/>
          <w:szCs w:val="23"/>
        </w:rPr>
        <w:t>Significance of the study</w:t>
      </w:r>
    </w:p>
    <w:p w14:paraId="01391DCD" w14:textId="07D3BF69" w:rsidR="00A80AC3" w:rsidRPr="00094268" w:rsidRDefault="0086231A" w:rsidP="00094268">
      <w:pPr>
        <w:pStyle w:val="NoSpacing"/>
        <w:spacing w:line="360" w:lineRule="auto"/>
        <w:jc w:val="both"/>
        <w:rPr>
          <w:rFonts w:ascii="Trebuchet MS" w:hAnsi="Trebuchet MS" w:cstheme="minorHAnsi"/>
          <w:sz w:val="23"/>
          <w:szCs w:val="23"/>
          <w:shd w:val="clear" w:color="auto" w:fill="FFFFFF"/>
        </w:rPr>
      </w:pPr>
      <w:r w:rsidRPr="00094268">
        <w:rPr>
          <w:rFonts w:ascii="Trebuchet MS" w:eastAsia="Times New Roman" w:hAnsi="Trebuchet MS" w:cstheme="minorHAnsi"/>
          <w:bCs/>
          <w:kern w:val="2"/>
          <w:sz w:val="23"/>
          <w:szCs w:val="23"/>
          <w:lang w:val="en-IN" w:eastAsia="en-IN"/>
        </w:rPr>
        <w:t xml:space="preserve">This shoe shopping </w:t>
      </w:r>
      <w:r w:rsidR="002910F6" w:rsidRPr="00094268">
        <w:rPr>
          <w:rFonts w:ascii="Trebuchet MS" w:eastAsia="Times New Roman" w:hAnsi="Trebuchet MS" w:cstheme="minorHAnsi"/>
          <w:bCs/>
          <w:kern w:val="2"/>
          <w:sz w:val="23"/>
          <w:szCs w:val="23"/>
          <w:lang w:val="en-IN" w:eastAsia="en-IN"/>
        </w:rPr>
        <w:t>Application</w:t>
      </w:r>
      <w:r w:rsidRPr="00094268">
        <w:rPr>
          <w:rFonts w:ascii="Trebuchet MS" w:eastAsia="Times New Roman" w:hAnsi="Trebuchet MS" w:cstheme="minorHAnsi"/>
          <w:bCs/>
          <w:kern w:val="2"/>
          <w:sz w:val="23"/>
          <w:szCs w:val="23"/>
          <w:lang w:val="en-IN" w:eastAsia="en-IN"/>
        </w:rPr>
        <w:t xml:space="preserve"> is a </w:t>
      </w:r>
      <w:r w:rsidRPr="00094268">
        <w:rPr>
          <w:rFonts w:ascii="Trebuchet MS" w:hAnsi="Trebuchet MS" w:cstheme="minorHAnsi"/>
          <w:sz w:val="23"/>
          <w:szCs w:val="23"/>
          <w:shd w:val="clear" w:color="auto" w:fill="FFFFFF"/>
        </w:rPr>
        <w:t xml:space="preserve">good collection of footwear for girls and boys paired with extremely profitable offers and deals to choose from this </w:t>
      </w:r>
      <w:r w:rsidR="003E3919">
        <w:rPr>
          <w:rFonts w:ascii="Trebuchet MS" w:hAnsi="Trebuchet MS" w:cstheme="minorHAnsi"/>
          <w:sz w:val="23"/>
          <w:szCs w:val="23"/>
          <w:shd w:val="clear" w:color="auto" w:fill="FFFFFF"/>
        </w:rPr>
        <w:t>application</w:t>
      </w:r>
      <w:r w:rsidRPr="00094268">
        <w:rPr>
          <w:rFonts w:ascii="Trebuchet MS" w:hAnsi="Trebuchet MS" w:cstheme="minorHAnsi"/>
          <w:sz w:val="23"/>
          <w:szCs w:val="23"/>
          <w:shd w:val="clear" w:color="auto" w:fill="FFFFFF"/>
        </w:rPr>
        <w:t>. Thus, this online shoe shopping</w:t>
      </w:r>
      <w:r w:rsidR="003E3919">
        <w:rPr>
          <w:rFonts w:ascii="Trebuchet MS" w:hAnsi="Trebuchet MS" w:cstheme="minorHAnsi"/>
          <w:sz w:val="23"/>
          <w:szCs w:val="23"/>
          <w:shd w:val="clear" w:color="auto" w:fill="FFFFFF"/>
        </w:rPr>
        <w:t xml:space="preserve"> application</w:t>
      </w:r>
      <w:r w:rsidRPr="00094268">
        <w:rPr>
          <w:rFonts w:ascii="Trebuchet MS" w:hAnsi="Trebuchet MS" w:cstheme="minorHAnsi"/>
          <w:sz w:val="23"/>
          <w:szCs w:val="23"/>
          <w:shd w:val="clear" w:color="auto" w:fill="FFFFFF"/>
        </w:rPr>
        <w:t xml:space="preserve"> will relieve people by providing access for purchasing shoes just by sitting at home. </w:t>
      </w:r>
    </w:p>
    <w:p w14:paraId="305331DB" w14:textId="77777777" w:rsidR="00A80AC3" w:rsidRPr="00094268" w:rsidRDefault="00A80AC3" w:rsidP="00094268">
      <w:pPr>
        <w:pStyle w:val="NoSpacing"/>
        <w:spacing w:line="360" w:lineRule="auto"/>
        <w:jc w:val="both"/>
        <w:rPr>
          <w:rFonts w:ascii="Trebuchet MS" w:hAnsi="Trebuchet MS" w:cstheme="minorHAnsi"/>
          <w:sz w:val="23"/>
          <w:szCs w:val="23"/>
          <w:shd w:val="clear" w:color="auto" w:fill="FFFFFF"/>
        </w:rPr>
      </w:pPr>
    </w:p>
    <w:p w14:paraId="0424A3BC" w14:textId="37F4A6AF" w:rsidR="00094268" w:rsidRPr="00990814" w:rsidRDefault="0086231A" w:rsidP="00990814">
      <w:pPr>
        <w:pStyle w:val="NoSpacing"/>
        <w:spacing w:line="360" w:lineRule="auto"/>
        <w:jc w:val="both"/>
        <w:rPr>
          <w:rFonts w:ascii="Trebuchet MS" w:hAnsi="Trebuchet MS" w:cstheme="minorHAnsi"/>
          <w:sz w:val="23"/>
          <w:szCs w:val="23"/>
          <w:shd w:val="clear" w:color="auto" w:fill="FFFFFF"/>
        </w:rPr>
      </w:pPr>
      <w:r w:rsidRPr="00094268">
        <w:rPr>
          <w:rFonts w:ascii="Trebuchet MS" w:hAnsi="Trebuchet MS" w:cstheme="minorHAnsi"/>
          <w:sz w:val="23"/>
          <w:szCs w:val="23"/>
          <w:shd w:val="clear" w:color="auto" w:fill="FFFFFF"/>
        </w:rPr>
        <w:t xml:space="preserve">This online shopping </w:t>
      </w:r>
      <w:r w:rsidR="00180AEE" w:rsidRPr="00094268">
        <w:rPr>
          <w:rFonts w:ascii="Trebuchet MS" w:hAnsi="Trebuchet MS" w:cstheme="minorHAnsi"/>
          <w:sz w:val="23"/>
          <w:szCs w:val="23"/>
          <w:shd w:val="clear" w:color="auto" w:fill="FFFFFF"/>
        </w:rPr>
        <w:t>application</w:t>
      </w:r>
      <w:r w:rsidRPr="00094268">
        <w:rPr>
          <w:rFonts w:ascii="Trebuchet MS" w:hAnsi="Trebuchet MS" w:cstheme="minorHAnsi"/>
          <w:sz w:val="23"/>
          <w:szCs w:val="23"/>
          <w:shd w:val="clear" w:color="auto" w:fill="FFFFFF"/>
        </w:rPr>
        <w:t xml:space="preserve"> has two modules namely, Admin and Customer. Admin can add shoes, view products, view customers and also admin can view the customers’ orders. Customers can register and login using credentials. He/she can view products, can add products to the cart and do the payment, they can also track their order and view their previous order history.  </w:t>
      </w:r>
    </w:p>
    <w:p w14:paraId="74294F95" w14:textId="59CF6363" w:rsidR="0086231A" w:rsidRPr="00094268" w:rsidRDefault="00180AEE" w:rsidP="00094268">
      <w:pPr>
        <w:pStyle w:val="ListParagraph"/>
        <w:tabs>
          <w:tab w:val="left" w:pos="2070"/>
        </w:tabs>
        <w:spacing w:before="100" w:beforeAutospacing="1" w:after="100" w:afterAutospacing="1" w:line="360" w:lineRule="auto"/>
        <w:ind w:left="0"/>
        <w:jc w:val="both"/>
        <w:rPr>
          <w:rFonts w:ascii="Trebuchet MS" w:hAnsi="Trebuchet MS" w:cs="Calibri"/>
          <w:sz w:val="23"/>
          <w:szCs w:val="23"/>
        </w:rPr>
      </w:pPr>
      <w:r w:rsidRPr="00094268">
        <w:rPr>
          <w:rFonts w:ascii="Trebuchet MS" w:hAnsi="Trebuchet MS" w:cs="Calibri"/>
          <w:sz w:val="23"/>
          <w:szCs w:val="23"/>
        </w:rPr>
        <w:lastRenderedPageBreak/>
        <w:t xml:space="preserve">The Shoe store application will be built using a number of technologies namely;  </w:t>
      </w:r>
    </w:p>
    <w:tbl>
      <w:tblPr>
        <w:tblStyle w:val="TableGrid"/>
        <w:tblW w:w="0" w:type="auto"/>
        <w:tblLook w:val="04A0" w:firstRow="1" w:lastRow="0" w:firstColumn="1" w:lastColumn="0" w:noHBand="0" w:noVBand="1"/>
      </w:tblPr>
      <w:tblGrid>
        <w:gridCol w:w="4675"/>
        <w:gridCol w:w="4675"/>
      </w:tblGrid>
      <w:tr w:rsidR="009E185C" w:rsidRPr="00094268" w14:paraId="3E194BEC" w14:textId="77777777" w:rsidTr="009E185C">
        <w:tc>
          <w:tcPr>
            <w:tcW w:w="4675" w:type="dxa"/>
          </w:tcPr>
          <w:p w14:paraId="2D7FD528" w14:textId="698A7EB8" w:rsidR="009E185C" w:rsidRPr="00094268" w:rsidRDefault="009E185C" w:rsidP="00094268">
            <w:pPr>
              <w:pStyle w:val="ListParagraph"/>
              <w:tabs>
                <w:tab w:val="left" w:pos="2070"/>
              </w:tabs>
              <w:spacing w:before="100" w:beforeAutospacing="1" w:after="100" w:afterAutospacing="1" w:line="360" w:lineRule="auto"/>
              <w:ind w:left="0"/>
              <w:jc w:val="both"/>
              <w:rPr>
                <w:rFonts w:ascii="Trebuchet MS" w:hAnsi="Trebuchet MS" w:cs="Calibri"/>
                <w:b/>
                <w:bCs/>
                <w:sz w:val="23"/>
                <w:szCs w:val="23"/>
              </w:rPr>
            </w:pPr>
            <w:r w:rsidRPr="00094268">
              <w:rPr>
                <w:rFonts w:ascii="Trebuchet MS" w:hAnsi="Trebuchet MS" w:cs="Calibri"/>
                <w:b/>
                <w:bCs/>
                <w:sz w:val="23"/>
                <w:szCs w:val="23"/>
              </w:rPr>
              <w:t xml:space="preserve">Front End </w:t>
            </w:r>
          </w:p>
        </w:tc>
        <w:tc>
          <w:tcPr>
            <w:tcW w:w="4675" w:type="dxa"/>
          </w:tcPr>
          <w:p w14:paraId="1C2121C5" w14:textId="6C694652" w:rsidR="009E185C" w:rsidRPr="00094268" w:rsidRDefault="009E185C" w:rsidP="00094268">
            <w:pPr>
              <w:pStyle w:val="ListParagraph"/>
              <w:tabs>
                <w:tab w:val="left" w:pos="2070"/>
              </w:tabs>
              <w:spacing w:before="100" w:beforeAutospacing="1" w:after="100" w:afterAutospacing="1" w:line="360" w:lineRule="auto"/>
              <w:ind w:left="0"/>
              <w:jc w:val="both"/>
              <w:rPr>
                <w:rFonts w:ascii="Trebuchet MS" w:hAnsi="Trebuchet MS" w:cs="Calibri"/>
                <w:b/>
                <w:bCs/>
                <w:sz w:val="23"/>
                <w:szCs w:val="23"/>
              </w:rPr>
            </w:pPr>
            <w:r w:rsidRPr="00094268">
              <w:rPr>
                <w:rFonts w:ascii="Trebuchet MS" w:hAnsi="Trebuchet MS" w:cs="Calibri"/>
                <w:b/>
                <w:bCs/>
                <w:sz w:val="23"/>
                <w:szCs w:val="23"/>
              </w:rPr>
              <w:t>Back End</w:t>
            </w:r>
          </w:p>
        </w:tc>
      </w:tr>
      <w:tr w:rsidR="009E185C" w:rsidRPr="00094268" w14:paraId="11005D1A" w14:textId="77777777" w:rsidTr="009E185C">
        <w:tc>
          <w:tcPr>
            <w:tcW w:w="4675" w:type="dxa"/>
          </w:tcPr>
          <w:p w14:paraId="6B826FE7" w14:textId="1593F5C2" w:rsidR="009E185C" w:rsidRPr="00094268" w:rsidRDefault="009E185C" w:rsidP="00094268">
            <w:pPr>
              <w:pStyle w:val="ListParagraph"/>
              <w:tabs>
                <w:tab w:val="left" w:pos="2070"/>
              </w:tabs>
              <w:spacing w:before="100" w:beforeAutospacing="1" w:after="100" w:afterAutospacing="1" w:line="360" w:lineRule="auto"/>
              <w:ind w:left="0"/>
              <w:jc w:val="both"/>
              <w:rPr>
                <w:rFonts w:ascii="Trebuchet MS" w:hAnsi="Trebuchet MS" w:cs="Calibri"/>
                <w:sz w:val="23"/>
                <w:szCs w:val="23"/>
              </w:rPr>
            </w:pPr>
            <w:r w:rsidRPr="00094268">
              <w:rPr>
                <w:rFonts w:ascii="Trebuchet MS" w:hAnsi="Trebuchet MS" w:cs="Calibri"/>
                <w:sz w:val="23"/>
                <w:szCs w:val="23"/>
              </w:rPr>
              <w:t>HTML, CSS</w:t>
            </w:r>
          </w:p>
        </w:tc>
        <w:tc>
          <w:tcPr>
            <w:tcW w:w="4675" w:type="dxa"/>
          </w:tcPr>
          <w:p w14:paraId="060BE297" w14:textId="0A7120A0" w:rsidR="009E185C" w:rsidRPr="00094268" w:rsidRDefault="000D3D53" w:rsidP="00094268">
            <w:pPr>
              <w:pStyle w:val="ListParagraph"/>
              <w:tabs>
                <w:tab w:val="left" w:pos="2070"/>
              </w:tabs>
              <w:spacing w:before="100" w:beforeAutospacing="1" w:after="100" w:afterAutospacing="1" w:line="360" w:lineRule="auto"/>
              <w:ind w:left="0"/>
              <w:jc w:val="both"/>
              <w:rPr>
                <w:rFonts w:ascii="Trebuchet MS" w:hAnsi="Trebuchet MS" w:cs="Calibri"/>
                <w:sz w:val="23"/>
                <w:szCs w:val="23"/>
              </w:rPr>
            </w:pPr>
            <w:r w:rsidRPr="00094268">
              <w:rPr>
                <w:rFonts w:ascii="Trebuchet MS" w:hAnsi="Trebuchet MS" w:cs="Calibri"/>
                <w:sz w:val="23"/>
                <w:szCs w:val="23"/>
              </w:rPr>
              <w:t>Python3</w:t>
            </w:r>
          </w:p>
        </w:tc>
      </w:tr>
      <w:tr w:rsidR="009E185C" w:rsidRPr="00094268" w14:paraId="76E0BC9F" w14:textId="77777777" w:rsidTr="009E185C">
        <w:tc>
          <w:tcPr>
            <w:tcW w:w="4675" w:type="dxa"/>
          </w:tcPr>
          <w:p w14:paraId="5600624B" w14:textId="716A12FC" w:rsidR="009E185C" w:rsidRPr="00094268" w:rsidRDefault="009E185C" w:rsidP="00094268">
            <w:pPr>
              <w:pStyle w:val="ListParagraph"/>
              <w:tabs>
                <w:tab w:val="left" w:pos="2070"/>
              </w:tabs>
              <w:spacing w:before="100" w:beforeAutospacing="1" w:after="100" w:afterAutospacing="1" w:line="360" w:lineRule="auto"/>
              <w:ind w:left="0"/>
              <w:jc w:val="both"/>
              <w:rPr>
                <w:rFonts w:ascii="Trebuchet MS" w:hAnsi="Trebuchet MS" w:cs="Calibri"/>
                <w:sz w:val="23"/>
                <w:szCs w:val="23"/>
              </w:rPr>
            </w:pPr>
            <w:r w:rsidRPr="00094268">
              <w:rPr>
                <w:rFonts w:ascii="Trebuchet MS" w:hAnsi="Trebuchet MS" w:cs="Calibri"/>
                <w:sz w:val="23"/>
                <w:szCs w:val="23"/>
              </w:rPr>
              <w:t>React JavaScript</w:t>
            </w:r>
          </w:p>
        </w:tc>
        <w:tc>
          <w:tcPr>
            <w:tcW w:w="4675" w:type="dxa"/>
          </w:tcPr>
          <w:p w14:paraId="67C7CBC2" w14:textId="03B38DFF" w:rsidR="009E185C" w:rsidRPr="00094268" w:rsidRDefault="000D3D53" w:rsidP="00094268">
            <w:pPr>
              <w:pStyle w:val="ListParagraph"/>
              <w:tabs>
                <w:tab w:val="left" w:pos="2070"/>
              </w:tabs>
              <w:spacing w:before="100" w:beforeAutospacing="1" w:after="100" w:afterAutospacing="1" w:line="360" w:lineRule="auto"/>
              <w:ind w:left="0"/>
              <w:jc w:val="both"/>
              <w:rPr>
                <w:rFonts w:ascii="Trebuchet MS" w:hAnsi="Trebuchet MS" w:cs="Calibri"/>
                <w:sz w:val="23"/>
                <w:szCs w:val="23"/>
              </w:rPr>
            </w:pPr>
            <w:r w:rsidRPr="00094268">
              <w:rPr>
                <w:rFonts w:ascii="Trebuchet MS" w:hAnsi="Trebuchet MS" w:cs="Calibri"/>
                <w:sz w:val="23"/>
                <w:szCs w:val="23"/>
              </w:rPr>
              <w:t>Django</w:t>
            </w:r>
          </w:p>
        </w:tc>
      </w:tr>
      <w:tr w:rsidR="009E185C" w:rsidRPr="00094268" w14:paraId="280A1AE5" w14:textId="77777777" w:rsidTr="009E185C">
        <w:tc>
          <w:tcPr>
            <w:tcW w:w="4675" w:type="dxa"/>
          </w:tcPr>
          <w:p w14:paraId="26B1163A" w14:textId="2CECD15E" w:rsidR="009E185C" w:rsidRPr="00094268" w:rsidRDefault="009E185C" w:rsidP="00094268">
            <w:pPr>
              <w:pStyle w:val="ListParagraph"/>
              <w:tabs>
                <w:tab w:val="left" w:pos="2070"/>
              </w:tabs>
              <w:spacing w:before="100" w:beforeAutospacing="1" w:after="100" w:afterAutospacing="1" w:line="360" w:lineRule="auto"/>
              <w:ind w:left="0"/>
              <w:jc w:val="both"/>
              <w:rPr>
                <w:rFonts w:ascii="Trebuchet MS" w:hAnsi="Trebuchet MS" w:cs="Calibri"/>
                <w:sz w:val="23"/>
                <w:szCs w:val="23"/>
              </w:rPr>
            </w:pPr>
            <w:r w:rsidRPr="00094268">
              <w:rPr>
                <w:rFonts w:ascii="Trebuchet MS" w:hAnsi="Trebuchet MS" w:cs="Calibri"/>
                <w:sz w:val="23"/>
                <w:szCs w:val="23"/>
              </w:rPr>
              <w:t>Redux</w:t>
            </w:r>
            <w:r w:rsidR="000D3D53" w:rsidRPr="00094268">
              <w:rPr>
                <w:rFonts w:ascii="Trebuchet MS" w:hAnsi="Trebuchet MS" w:cs="Calibri"/>
                <w:sz w:val="23"/>
                <w:szCs w:val="23"/>
              </w:rPr>
              <w:t xml:space="preserve"> (State Management)</w:t>
            </w:r>
          </w:p>
        </w:tc>
        <w:tc>
          <w:tcPr>
            <w:tcW w:w="4675" w:type="dxa"/>
          </w:tcPr>
          <w:p w14:paraId="72AE6949" w14:textId="06285031" w:rsidR="009E185C" w:rsidRPr="00094268" w:rsidRDefault="000D3D53" w:rsidP="00094268">
            <w:pPr>
              <w:pStyle w:val="ListParagraph"/>
              <w:tabs>
                <w:tab w:val="left" w:pos="2070"/>
              </w:tabs>
              <w:spacing w:before="100" w:beforeAutospacing="1" w:after="100" w:afterAutospacing="1" w:line="360" w:lineRule="auto"/>
              <w:ind w:left="0"/>
              <w:jc w:val="both"/>
              <w:rPr>
                <w:rFonts w:ascii="Trebuchet MS" w:hAnsi="Trebuchet MS" w:cs="Calibri"/>
                <w:sz w:val="23"/>
                <w:szCs w:val="23"/>
              </w:rPr>
            </w:pPr>
            <w:r w:rsidRPr="00094268">
              <w:rPr>
                <w:rFonts w:ascii="Trebuchet MS" w:hAnsi="Trebuchet MS" w:cs="Calibri"/>
                <w:sz w:val="23"/>
                <w:szCs w:val="23"/>
              </w:rPr>
              <w:t>MySQL database</w:t>
            </w:r>
          </w:p>
        </w:tc>
      </w:tr>
    </w:tbl>
    <w:p w14:paraId="6FDEF99E" w14:textId="2620D29B" w:rsidR="0086231A" w:rsidRDefault="002C7A78" w:rsidP="00094268">
      <w:pPr>
        <w:pStyle w:val="NoSpacing"/>
        <w:spacing w:line="360" w:lineRule="auto"/>
        <w:jc w:val="both"/>
        <w:rPr>
          <w:rFonts w:ascii="Trebuchet MS" w:hAnsi="Trebuchet MS"/>
          <w:b/>
          <w:bCs/>
          <w:sz w:val="23"/>
          <w:szCs w:val="23"/>
        </w:rPr>
      </w:pPr>
      <w:r w:rsidRPr="002C7A78">
        <w:rPr>
          <w:rFonts w:ascii="Trebuchet MS" w:hAnsi="Trebuchet MS"/>
          <w:b/>
          <w:bCs/>
          <w:sz w:val="23"/>
          <w:szCs w:val="23"/>
        </w:rPr>
        <w:t>IDE</w:t>
      </w:r>
      <w:r>
        <w:rPr>
          <w:rFonts w:ascii="Trebuchet MS" w:hAnsi="Trebuchet MS"/>
          <w:b/>
          <w:bCs/>
          <w:sz w:val="23"/>
          <w:szCs w:val="23"/>
        </w:rPr>
        <w:t xml:space="preserve">: </w:t>
      </w:r>
      <w:r w:rsidRPr="00A316BE">
        <w:rPr>
          <w:rFonts w:ascii="Trebuchet MS" w:hAnsi="Trebuchet MS"/>
          <w:sz w:val="23"/>
          <w:szCs w:val="23"/>
        </w:rPr>
        <w:t>Visual Studio Code</w:t>
      </w:r>
    </w:p>
    <w:p w14:paraId="543C59E0" w14:textId="77777777" w:rsidR="00A316BE" w:rsidRPr="002C7A78" w:rsidRDefault="00A316BE" w:rsidP="00094268">
      <w:pPr>
        <w:pStyle w:val="NoSpacing"/>
        <w:spacing w:line="360" w:lineRule="auto"/>
        <w:jc w:val="both"/>
        <w:rPr>
          <w:rFonts w:ascii="Trebuchet MS" w:hAnsi="Trebuchet MS"/>
          <w:b/>
          <w:bCs/>
          <w:sz w:val="23"/>
          <w:szCs w:val="23"/>
        </w:rPr>
      </w:pPr>
    </w:p>
    <w:p w14:paraId="0D6F78D7" w14:textId="37798CB1" w:rsidR="008B0DFE" w:rsidRPr="00BB0E9C" w:rsidRDefault="008B0DFE" w:rsidP="00094268">
      <w:pPr>
        <w:pStyle w:val="NoSpacing"/>
        <w:spacing w:line="360" w:lineRule="auto"/>
        <w:jc w:val="both"/>
        <w:rPr>
          <w:rFonts w:ascii="Trebuchet MS" w:hAnsi="Trebuchet MS"/>
          <w:b/>
          <w:bCs/>
          <w:sz w:val="23"/>
          <w:szCs w:val="23"/>
        </w:rPr>
      </w:pPr>
      <w:r w:rsidRPr="00BB0E9C">
        <w:rPr>
          <w:rFonts w:ascii="Trebuchet MS" w:hAnsi="Trebuchet MS"/>
          <w:b/>
          <w:bCs/>
          <w:sz w:val="23"/>
          <w:szCs w:val="23"/>
        </w:rPr>
        <w:t>Architecture of the Application</w:t>
      </w:r>
    </w:p>
    <w:p w14:paraId="2A741676" w14:textId="33078468" w:rsidR="008B0DFE" w:rsidRPr="00094268" w:rsidRDefault="008B0DFE" w:rsidP="00094268">
      <w:pPr>
        <w:pStyle w:val="NoSpacing"/>
        <w:spacing w:line="360" w:lineRule="auto"/>
        <w:jc w:val="both"/>
        <w:rPr>
          <w:rFonts w:ascii="Trebuchet MS" w:hAnsi="Trebuchet MS"/>
          <w:sz w:val="23"/>
          <w:szCs w:val="23"/>
        </w:rPr>
      </w:pPr>
      <w:r w:rsidRPr="00094268">
        <w:rPr>
          <w:rFonts w:ascii="Trebuchet MS" w:hAnsi="Trebuchet MS"/>
          <w:sz w:val="23"/>
          <w:szCs w:val="23"/>
        </w:rPr>
        <w:t>The Application proposed will follow the MVT (Model View Templating) pattern which is what Django uses for its project structure</w:t>
      </w:r>
      <w:r w:rsidR="002B5826" w:rsidRPr="00094268">
        <w:rPr>
          <w:rFonts w:ascii="Trebuchet MS" w:hAnsi="Trebuchet MS"/>
          <w:sz w:val="23"/>
          <w:szCs w:val="23"/>
        </w:rPr>
        <w:t>.</w:t>
      </w:r>
    </w:p>
    <w:p w14:paraId="426F50E3" w14:textId="437EFCC4" w:rsidR="002B5826" w:rsidRPr="00094268" w:rsidRDefault="002B5826" w:rsidP="00094268">
      <w:pPr>
        <w:pStyle w:val="NoSpacing"/>
        <w:spacing w:line="360" w:lineRule="auto"/>
        <w:jc w:val="both"/>
        <w:rPr>
          <w:rFonts w:ascii="Trebuchet MS" w:hAnsi="Trebuchet MS"/>
          <w:sz w:val="23"/>
          <w:szCs w:val="23"/>
        </w:rPr>
      </w:pPr>
    </w:p>
    <w:p w14:paraId="79B3BF0B" w14:textId="2546619D" w:rsidR="002B5826" w:rsidRPr="00094268" w:rsidRDefault="002B5826" w:rsidP="00094268">
      <w:pPr>
        <w:pStyle w:val="NoSpacing"/>
        <w:spacing w:line="360" w:lineRule="auto"/>
        <w:jc w:val="both"/>
        <w:rPr>
          <w:rFonts w:ascii="Trebuchet MS" w:hAnsi="Trebuchet MS"/>
          <w:sz w:val="23"/>
          <w:szCs w:val="23"/>
        </w:rPr>
      </w:pPr>
      <w:r w:rsidRPr="00094268">
        <w:rPr>
          <w:rFonts w:ascii="Trebuchet MS" w:hAnsi="Trebuchet MS"/>
          <w:sz w:val="23"/>
          <w:szCs w:val="23"/>
        </w:rPr>
        <w:t>Django is based on the MVT (Mode-View-Template) architecture for developing a web application.</w:t>
      </w:r>
      <w:r w:rsidRPr="00094268">
        <w:rPr>
          <w:rStyle w:val="FootnoteReference"/>
          <w:rFonts w:ascii="Trebuchet MS" w:hAnsi="Trebuchet MS"/>
          <w:sz w:val="23"/>
          <w:szCs w:val="23"/>
        </w:rPr>
        <w:footnoteReference w:id="1"/>
      </w:r>
    </w:p>
    <w:p w14:paraId="4AD36BA7" w14:textId="77777777" w:rsidR="002B5826" w:rsidRPr="00094268" w:rsidRDefault="002B5826" w:rsidP="00094268">
      <w:pPr>
        <w:pStyle w:val="NoSpacing"/>
        <w:spacing w:line="360" w:lineRule="auto"/>
        <w:jc w:val="both"/>
        <w:rPr>
          <w:rFonts w:ascii="Trebuchet MS" w:hAnsi="Trebuchet MS"/>
          <w:sz w:val="23"/>
          <w:szCs w:val="23"/>
        </w:rPr>
      </w:pPr>
    </w:p>
    <w:p w14:paraId="181B7D95" w14:textId="66D9C124" w:rsidR="002B5826" w:rsidRPr="00094268" w:rsidRDefault="002B5826" w:rsidP="00094268">
      <w:pPr>
        <w:pStyle w:val="NoSpacing"/>
        <w:spacing w:line="360" w:lineRule="auto"/>
        <w:jc w:val="both"/>
        <w:rPr>
          <w:rFonts w:ascii="Trebuchet MS" w:hAnsi="Trebuchet MS"/>
          <w:sz w:val="23"/>
          <w:szCs w:val="23"/>
        </w:rPr>
      </w:pPr>
      <w:r w:rsidRPr="00094268">
        <w:rPr>
          <w:rFonts w:ascii="Trebuchet MS" w:hAnsi="Trebuchet MS"/>
          <w:sz w:val="23"/>
          <w:szCs w:val="23"/>
        </w:rPr>
        <w:t>MVT Structure has mainly three parts</w:t>
      </w:r>
    </w:p>
    <w:p w14:paraId="01B70F7C" w14:textId="6E855804" w:rsidR="002B5826" w:rsidRPr="00094268" w:rsidRDefault="00E237FD" w:rsidP="00094268">
      <w:pPr>
        <w:pStyle w:val="NoSpacing"/>
        <w:spacing w:line="360" w:lineRule="auto"/>
        <w:jc w:val="both"/>
        <w:rPr>
          <w:rFonts w:ascii="Trebuchet MS" w:hAnsi="Trebuchet MS"/>
          <w:sz w:val="23"/>
          <w:szCs w:val="23"/>
        </w:rPr>
      </w:pPr>
      <w:r w:rsidRPr="00094268">
        <w:rPr>
          <w:rFonts w:ascii="Trebuchet MS" w:hAnsi="Trebuchet MS"/>
          <w:b/>
          <w:bCs/>
          <w:sz w:val="23"/>
          <w:szCs w:val="23"/>
        </w:rPr>
        <w:t>MODEL:</w:t>
      </w:r>
      <w:r w:rsidR="002B5826" w:rsidRPr="00094268">
        <w:rPr>
          <w:rFonts w:ascii="Trebuchet MS" w:hAnsi="Trebuchet MS"/>
          <w:b/>
          <w:bCs/>
          <w:sz w:val="23"/>
          <w:szCs w:val="23"/>
        </w:rPr>
        <w:t xml:space="preserve"> </w:t>
      </w:r>
      <w:r w:rsidR="002B5826" w:rsidRPr="00094268">
        <w:rPr>
          <w:rFonts w:ascii="Trebuchet MS" w:hAnsi="Trebuchet MS"/>
          <w:sz w:val="23"/>
          <w:szCs w:val="23"/>
        </w:rPr>
        <w:t xml:space="preserve">This is where an OOP pattern is followed to create a class which will act as our model or template to communicate with the database directly. The model acts as an interface for our data and is responsible for maintaining data. It is the logical data structure behind the entire application and represents the database. In this current project, we shall make use of </w:t>
      </w:r>
      <w:r w:rsidR="00411EBE" w:rsidRPr="00094268">
        <w:rPr>
          <w:rFonts w:ascii="Trebuchet MS" w:hAnsi="Trebuchet MS"/>
          <w:sz w:val="23"/>
          <w:szCs w:val="23"/>
        </w:rPr>
        <w:t>SQL</w:t>
      </w:r>
      <w:r w:rsidR="002B5826" w:rsidRPr="00094268">
        <w:rPr>
          <w:rFonts w:ascii="Trebuchet MS" w:hAnsi="Trebuchet MS"/>
          <w:sz w:val="23"/>
          <w:szCs w:val="23"/>
        </w:rPr>
        <w:t xml:space="preserve"> queries to make request to and from the database.</w:t>
      </w:r>
    </w:p>
    <w:p w14:paraId="4A1D0790" w14:textId="77777777" w:rsidR="002B5826" w:rsidRPr="00094268" w:rsidRDefault="002B5826" w:rsidP="00094268">
      <w:pPr>
        <w:pStyle w:val="NoSpacing"/>
        <w:spacing w:line="360" w:lineRule="auto"/>
        <w:jc w:val="both"/>
        <w:rPr>
          <w:rFonts w:ascii="Trebuchet MS" w:hAnsi="Trebuchet MS"/>
          <w:b/>
          <w:bCs/>
          <w:sz w:val="23"/>
          <w:szCs w:val="23"/>
        </w:rPr>
      </w:pPr>
    </w:p>
    <w:p w14:paraId="0455E72A" w14:textId="52E9FDA0" w:rsidR="002B5826" w:rsidRPr="00094268" w:rsidRDefault="002B5826" w:rsidP="00094268">
      <w:pPr>
        <w:pStyle w:val="NoSpacing"/>
        <w:spacing w:line="360" w:lineRule="auto"/>
        <w:jc w:val="both"/>
        <w:rPr>
          <w:rFonts w:ascii="Trebuchet MS" w:hAnsi="Trebuchet MS"/>
          <w:sz w:val="23"/>
          <w:szCs w:val="23"/>
        </w:rPr>
      </w:pPr>
      <w:r w:rsidRPr="00094268">
        <w:rPr>
          <w:rFonts w:ascii="Trebuchet MS" w:hAnsi="Trebuchet MS"/>
          <w:b/>
          <w:bCs/>
          <w:sz w:val="23"/>
          <w:szCs w:val="23"/>
        </w:rPr>
        <w:t xml:space="preserve">VIEW: </w:t>
      </w:r>
      <w:r w:rsidRPr="00094268">
        <w:rPr>
          <w:rFonts w:ascii="Trebuchet MS" w:hAnsi="Trebuchet MS"/>
          <w:sz w:val="23"/>
          <w:szCs w:val="23"/>
        </w:rPr>
        <w:t xml:space="preserve">This represents the user </w:t>
      </w:r>
      <w:r w:rsidR="00E237FD" w:rsidRPr="00094268">
        <w:rPr>
          <w:rFonts w:ascii="Trebuchet MS" w:hAnsi="Trebuchet MS"/>
          <w:sz w:val="23"/>
          <w:szCs w:val="23"/>
        </w:rPr>
        <w:t>interface;</w:t>
      </w:r>
      <w:r w:rsidRPr="00094268">
        <w:rPr>
          <w:rFonts w:ascii="Trebuchet MS" w:hAnsi="Trebuchet MS"/>
          <w:sz w:val="23"/>
          <w:szCs w:val="23"/>
        </w:rPr>
        <w:t xml:space="preserve"> it connects the model to the template and here is where our API logic that communicate</w:t>
      </w:r>
      <w:r w:rsidR="004E39F2" w:rsidRPr="00094268">
        <w:rPr>
          <w:rFonts w:ascii="Trebuchet MS" w:hAnsi="Trebuchet MS"/>
          <w:sz w:val="23"/>
          <w:szCs w:val="23"/>
        </w:rPr>
        <w:t>s</w:t>
      </w:r>
      <w:r w:rsidRPr="00094268">
        <w:rPr>
          <w:rFonts w:ascii="Trebuchet MS" w:hAnsi="Trebuchet MS"/>
          <w:sz w:val="23"/>
          <w:szCs w:val="23"/>
        </w:rPr>
        <w:t xml:space="preserve"> from model to template will be written</w:t>
      </w:r>
      <w:r w:rsidR="004E39F2" w:rsidRPr="00094268">
        <w:rPr>
          <w:rFonts w:ascii="Trebuchet MS" w:hAnsi="Trebuchet MS"/>
          <w:sz w:val="23"/>
          <w:szCs w:val="23"/>
        </w:rPr>
        <w:t xml:space="preserve">. </w:t>
      </w:r>
    </w:p>
    <w:p w14:paraId="6832C173" w14:textId="77777777" w:rsidR="004E39F2" w:rsidRPr="00094268" w:rsidRDefault="004E39F2" w:rsidP="00094268">
      <w:pPr>
        <w:pStyle w:val="NoSpacing"/>
        <w:spacing w:line="360" w:lineRule="auto"/>
        <w:jc w:val="both"/>
        <w:rPr>
          <w:rFonts w:ascii="Trebuchet MS" w:hAnsi="Trebuchet MS"/>
          <w:b/>
          <w:bCs/>
          <w:sz w:val="23"/>
          <w:szCs w:val="23"/>
        </w:rPr>
      </w:pPr>
    </w:p>
    <w:p w14:paraId="257A3AC5" w14:textId="11DE24F7" w:rsidR="004E39F2" w:rsidRPr="00094268" w:rsidRDefault="004E39F2" w:rsidP="00094268">
      <w:pPr>
        <w:pStyle w:val="NoSpacing"/>
        <w:spacing w:line="360" w:lineRule="auto"/>
        <w:jc w:val="both"/>
        <w:rPr>
          <w:rFonts w:ascii="Trebuchet MS" w:hAnsi="Trebuchet MS"/>
          <w:sz w:val="23"/>
          <w:szCs w:val="23"/>
        </w:rPr>
      </w:pPr>
      <w:r w:rsidRPr="00094268">
        <w:rPr>
          <w:rFonts w:ascii="Trebuchet MS" w:hAnsi="Trebuchet MS"/>
          <w:b/>
          <w:bCs/>
          <w:sz w:val="23"/>
          <w:szCs w:val="23"/>
        </w:rPr>
        <w:t xml:space="preserve">TEMPLATE: </w:t>
      </w:r>
      <w:r w:rsidRPr="00094268">
        <w:rPr>
          <w:rFonts w:ascii="Trebuchet MS" w:hAnsi="Trebuchet MS"/>
          <w:sz w:val="23"/>
          <w:szCs w:val="23"/>
        </w:rPr>
        <w:t xml:space="preserve">This consists of the static parts of the desired HTML output as well as a special syntax describing how dynamic content will be inserted. For the case of Django, we shall use </w:t>
      </w:r>
      <w:r w:rsidR="00411EBE" w:rsidRPr="00094268">
        <w:rPr>
          <w:rFonts w:ascii="Trebuchet MS" w:hAnsi="Trebuchet MS"/>
          <w:sz w:val="23"/>
          <w:szCs w:val="23"/>
        </w:rPr>
        <w:t>the</w:t>
      </w:r>
      <w:r w:rsidRPr="00094268">
        <w:rPr>
          <w:rFonts w:ascii="Trebuchet MS" w:hAnsi="Trebuchet MS"/>
          <w:sz w:val="23"/>
          <w:szCs w:val="23"/>
        </w:rPr>
        <w:t xml:space="preserve"> Django Templating engine as our syntax to write our logic for the templates. </w:t>
      </w:r>
    </w:p>
    <w:p w14:paraId="123CD7DF" w14:textId="3DD73C47" w:rsidR="00CD26F0" w:rsidRDefault="00B54773" w:rsidP="008B0DFE">
      <w:pPr>
        <w:pStyle w:val="NoSpacing"/>
        <w:rPr>
          <w:sz w:val="24"/>
          <w:szCs w:val="24"/>
        </w:rPr>
      </w:pPr>
      <w:r>
        <w:rPr>
          <w:noProof/>
          <w:sz w:val="24"/>
          <w:szCs w:val="24"/>
        </w:rPr>
        <w:lastRenderedPageBreak/>
        <w:drawing>
          <wp:inline distT="0" distB="0" distL="0" distR="0" wp14:anchorId="332ABA57" wp14:editId="1BC26196">
            <wp:extent cx="2994476" cy="204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017477" cy="2063605"/>
                    </a:xfrm>
                    <a:prstGeom prst="rect">
                      <a:avLst/>
                    </a:prstGeom>
                  </pic:spPr>
                </pic:pic>
              </a:graphicData>
            </a:graphic>
          </wp:inline>
        </w:drawing>
      </w:r>
    </w:p>
    <w:p w14:paraId="053043F1" w14:textId="27AB275B" w:rsidR="00B54773" w:rsidRDefault="00B54773" w:rsidP="008B0DFE">
      <w:pPr>
        <w:pStyle w:val="NoSpacing"/>
        <w:rPr>
          <w:sz w:val="24"/>
          <w:szCs w:val="24"/>
        </w:rPr>
      </w:pPr>
    </w:p>
    <w:p w14:paraId="6C118760" w14:textId="3ACA9FF5" w:rsidR="00B54773" w:rsidRPr="00A316BE" w:rsidRDefault="00B54773" w:rsidP="00A316BE">
      <w:pPr>
        <w:pStyle w:val="NoSpacing"/>
        <w:spacing w:line="360" w:lineRule="auto"/>
        <w:jc w:val="both"/>
        <w:rPr>
          <w:rFonts w:ascii="Trebuchet MS" w:hAnsi="Trebuchet MS"/>
          <w:sz w:val="23"/>
          <w:szCs w:val="23"/>
        </w:rPr>
      </w:pPr>
      <w:r w:rsidRPr="00A316BE">
        <w:rPr>
          <w:rFonts w:ascii="Trebuchet MS" w:hAnsi="Trebuchet MS"/>
          <w:sz w:val="23"/>
          <w:szCs w:val="23"/>
        </w:rPr>
        <w:t>A user requests for a resource to Django and Django works as a controller and checks to the available resource in URL.</w:t>
      </w:r>
    </w:p>
    <w:p w14:paraId="0A673C2B" w14:textId="230D3041" w:rsidR="00B54773" w:rsidRPr="00A316BE" w:rsidRDefault="00B54773" w:rsidP="00A316BE">
      <w:pPr>
        <w:pStyle w:val="NoSpacing"/>
        <w:spacing w:line="360" w:lineRule="auto"/>
        <w:jc w:val="both"/>
        <w:rPr>
          <w:rFonts w:ascii="Trebuchet MS" w:hAnsi="Trebuchet MS"/>
          <w:sz w:val="23"/>
          <w:szCs w:val="23"/>
        </w:rPr>
      </w:pPr>
      <w:r w:rsidRPr="00A316BE">
        <w:rPr>
          <w:rFonts w:ascii="Trebuchet MS" w:hAnsi="Trebuchet MS"/>
          <w:sz w:val="23"/>
          <w:szCs w:val="23"/>
        </w:rPr>
        <w:t>If the URL maps, the view is called that interacts with the model and template so that the template is rendered.</w:t>
      </w:r>
    </w:p>
    <w:p w14:paraId="4C00EEF3" w14:textId="487C8095" w:rsidR="00B54773" w:rsidRPr="00A316BE" w:rsidRDefault="00B54773" w:rsidP="00A316BE">
      <w:pPr>
        <w:pStyle w:val="NoSpacing"/>
        <w:spacing w:line="360" w:lineRule="auto"/>
        <w:jc w:val="both"/>
        <w:rPr>
          <w:rFonts w:ascii="Trebuchet MS" w:hAnsi="Trebuchet MS"/>
          <w:sz w:val="23"/>
          <w:szCs w:val="23"/>
        </w:rPr>
      </w:pPr>
      <w:r w:rsidRPr="00A316BE">
        <w:rPr>
          <w:rFonts w:ascii="Trebuchet MS" w:hAnsi="Trebuchet MS"/>
          <w:sz w:val="23"/>
          <w:szCs w:val="23"/>
        </w:rPr>
        <w:t>Django then responds back to the user and sends a template as a response.</w:t>
      </w:r>
    </w:p>
    <w:p w14:paraId="50DC0AC4" w14:textId="02AC6841" w:rsidR="002B5826" w:rsidRPr="00A316BE" w:rsidRDefault="002B5826" w:rsidP="00A316BE">
      <w:pPr>
        <w:pStyle w:val="NoSpacing"/>
        <w:spacing w:line="360" w:lineRule="auto"/>
        <w:jc w:val="both"/>
        <w:rPr>
          <w:rFonts w:ascii="Trebuchet MS" w:hAnsi="Trebuchet MS"/>
          <w:sz w:val="23"/>
          <w:szCs w:val="23"/>
        </w:rPr>
      </w:pPr>
    </w:p>
    <w:p w14:paraId="2B283E99" w14:textId="77777777" w:rsidR="00A80AC3" w:rsidRPr="00A316BE" w:rsidRDefault="00A80AC3" w:rsidP="00A316BE">
      <w:pPr>
        <w:pStyle w:val="NoSpacing"/>
        <w:spacing w:line="360" w:lineRule="auto"/>
        <w:jc w:val="both"/>
        <w:rPr>
          <w:rFonts w:ascii="Trebuchet MS" w:hAnsi="Trebuchet MS"/>
          <w:sz w:val="23"/>
          <w:szCs w:val="23"/>
        </w:rPr>
      </w:pPr>
    </w:p>
    <w:p w14:paraId="581B1137" w14:textId="76DA296C" w:rsidR="0086231A" w:rsidRPr="00A316BE" w:rsidRDefault="0086231A" w:rsidP="00A316BE">
      <w:pPr>
        <w:pStyle w:val="NoSpacing"/>
        <w:spacing w:line="360" w:lineRule="auto"/>
        <w:jc w:val="both"/>
        <w:rPr>
          <w:rFonts w:ascii="Trebuchet MS" w:hAnsi="Trebuchet MS"/>
          <w:b/>
          <w:sz w:val="23"/>
          <w:szCs w:val="23"/>
        </w:rPr>
      </w:pPr>
      <w:r w:rsidRPr="00A316BE">
        <w:rPr>
          <w:rFonts w:ascii="Trebuchet MS" w:hAnsi="Trebuchet MS"/>
          <w:b/>
          <w:sz w:val="23"/>
          <w:szCs w:val="23"/>
        </w:rPr>
        <w:t>Modules:</w:t>
      </w:r>
    </w:p>
    <w:p w14:paraId="21705DB3" w14:textId="24AD5BC9" w:rsidR="0086231A" w:rsidRPr="00A316BE" w:rsidRDefault="0086231A" w:rsidP="00A316BE">
      <w:pPr>
        <w:spacing w:line="360" w:lineRule="auto"/>
        <w:ind w:firstLine="360"/>
        <w:jc w:val="both"/>
        <w:rPr>
          <w:rFonts w:ascii="Trebuchet MS" w:hAnsi="Trebuchet MS"/>
          <w:sz w:val="23"/>
          <w:szCs w:val="23"/>
        </w:rPr>
      </w:pPr>
      <w:r w:rsidRPr="00A316BE">
        <w:rPr>
          <w:rFonts w:ascii="Trebuchet MS" w:hAnsi="Trebuchet MS"/>
          <w:sz w:val="23"/>
          <w:szCs w:val="23"/>
        </w:rPr>
        <w:t xml:space="preserve">The system comprises of </w:t>
      </w:r>
      <w:r w:rsidR="00C03362" w:rsidRPr="00A316BE">
        <w:rPr>
          <w:rFonts w:ascii="Trebuchet MS" w:hAnsi="Trebuchet MS"/>
          <w:sz w:val="23"/>
          <w:szCs w:val="23"/>
        </w:rPr>
        <w:t>2</w:t>
      </w:r>
      <w:r w:rsidRPr="00A316BE">
        <w:rPr>
          <w:rFonts w:ascii="Trebuchet MS" w:hAnsi="Trebuchet MS"/>
          <w:sz w:val="23"/>
          <w:szCs w:val="23"/>
        </w:rPr>
        <w:t xml:space="preserve"> major modules with their sub-modules as follows:</w:t>
      </w:r>
    </w:p>
    <w:p w14:paraId="6EC75306" w14:textId="77777777" w:rsidR="00660C7B" w:rsidRPr="00A316BE" w:rsidRDefault="0086231A" w:rsidP="00A316BE">
      <w:pPr>
        <w:pStyle w:val="ListParagraph"/>
        <w:numPr>
          <w:ilvl w:val="0"/>
          <w:numId w:val="1"/>
        </w:numPr>
        <w:spacing w:line="360" w:lineRule="auto"/>
        <w:jc w:val="both"/>
        <w:rPr>
          <w:rFonts w:ascii="Trebuchet MS" w:hAnsi="Trebuchet MS"/>
          <w:b/>
          <w:sz w:val="23"/>
          <w:szCs w:val="23"/>
          <w:u w:val="single"/>
        </w:rPr>
      </w:pPr>
      <w:r w:rsidRPr="00A316BE">
        <w:rPr>
          <w:rFonts w:ascii="Trebuchet MS" w:hAnsi="Trebuchet MS"/>
          <w:b/>
          <w:sz w:val="23"/>
          <w:szCs w:val="23"/>
          <w:u w:val="single"/>
        </w:rPr>
        <w:t>Admin:</w:t>
      </w:r>
    </w:p>
    <w:p w14:paraId="6FC8F374" w14:textId="77777777" w:rsidR="0086231A" w:rsidRPr="00A316BE" w:rsidRDefault="0086231A" w:rsidP="00A316BE">
      <w:pPr>
        <w:pStyle w:val="ListParagraph"/>
        <w:numPr>
          <w:ilvl w:val="1"/>
          <w:numId w:val="1"/>
        </w:numPr>
        <w:spacing w:line="360" w:lineRule="auto"/>
        <w:jc w:val="both"/>
        <w:rPr>
          <w:rFonts w:ascii="Trebuchet MS" w:hAnsi="Trebuchet MS"/>
          <w:sz w:val="23"/>
          <w:szCs w:val="23"/>
        </w:rPr>
      </w:pPr>
      <w:r w:rsidRPr="00A316BE">
        <w:rPr>
          <w:rFonts w:ascii="Trebuchet MS" w:hAnsi="Trebuchet MS"/>
          <w:b/>
          <w:sz w:val="23"/>
          <w:szCs w:val="23"/>
        </w:rPr>
        <w:t>Login:</w:t>
      </w:r>
      <w:r w:rsidRPr="00A316BE">
        <w:rPr>
          <w:rFonts w:ascii="Trebuchet MS" w:hAnsi="Trebuchet MS"/>
          <w:sz w:val="23"/>
          <w:szCs w:val="23"/>
        </w:rPr>
        <w:t xml:space="preserve"> Admin can login in his personal account using id and password.</w:t>
      </w:r>
    </w:p>
    <w:p w14:paraId="0B30A719" w14:textId="77777777" w:rsidR="0086231A" w:rsidRPr="00A316BE" w:rsidRDefault="0086231A" w:rsidP="00A316BE">
      <w:pPr>
        <w:pStyle w:val="ListParagraph"/>
        <w:numPr>
          <w:ilvl w:val="1"/>
          <w:numId w:val="1"/>
        </w:numPr>
        <w:spacing w:line="360" w:lineRule="auto"/>
        <w:jc w:val="both"/>
        <w:rPr>
          <w:rFonts w:ascii="Trebuchet MS" w:hAnsi="Trebuchet MS"/>
          <w:sz w:val="23"/>
          <w:szCs w:val="23"/>
        </w:rPr>
      </w:pPr>
      <w:r w:rsidRPr="00A316BE">
        <w:rPr>
          <w:rFonts w:ascii="Trebuchet MS" w:hAnsi="Trebuchet MS"/>
          <w:b/>
          <w:sz w:val="23"/>
          <w:szCs w:val="23"/>
        </w:rPr>
        <w:t>Add Shoes:</w:t>
      </w:r>
      <w:r w:rsidRPr="00A316BE">
        <w:rPr>
          <w:rFonts w:ascii="Trebuchet MS" w:hAnsi="Trebuchet MS"/>
          <w:sz w:val="23"/>
          <w:szCs w:val="23"/>
        </w:rPr>
        <w:t xml:space="preserve"> Admin can add a shoe.</w:t>
      </w:r>
    </w:p>
    <w:p w14:paraId="64872A98" w14:textId="77777777" w:rsidR="0086231A" w:rsidRPr="00A316BE" w:rsidRDefault="0086231A" w:rsidP="00A316BE">
      <w:pPr>
        <w:pStyle w:val="ListParagraph"/>
        <w:numPr>
          <w:ilvl w:val="1"/>
          <w:numId w:val="1"/>
        </w:numPr>
        <w:spacing w:line="360" w:lineRule="auto"/>
        <w:jc w:val="both"/>
        <w:rPr>
          <w:rFonts w:ascii="Trebuchet MS" w:hAnsi="Trebuchet MS"/>
          <w:sz w:val="23"/>
          <w:szCs w:val="23"/>
        </w:rPr>
      </w:pPr>
      <w:r w:rsidRPr="00A316BE">
        <w:rPr>
          <w:rFonts w:ascii="Trebuchet MS" w:hAnsi="Trebuchet MS"/>
          <w:b/>
          <w:sz w:val="23"/>
          <w:szCs w:val="23"/>
        </w:rPr>
        <w:t>View users:</w:t>
      </w:r>
      <w:r w:rsidRPr="00A316BE">
        <w:rPr>
          <w:rFonts w:ascii="Trebuchet MS" w:hAnsi="Trebuchet MS"/>
          <w:sz w:val="23"/>
          <w:szCs w:val="23"/>
        </w:rPr>
        <w:t xml:space="preserve"> Admin can view the users.</w:t>
      </w:r>
    </w:p>
    <w:p w14:paraId="514A4E20" w14:textId="6264C084" w:rsidR="0086231A" w:rsidRPr="00A316BE" w:rsidRDefault="0086231A" w:rsidP="00A316BE">
      <w:pPr>
        <w:pStyle w:val="ListParagraph"/>
        <w:numPr>
          <w:ilvl w:val="1"/>
          <w:numId w:val="1"/>
        </w:numPr>
        <w:spacing w:line="360" w:lineRule="auto"/>
        <w:jc w:val="both"/>
        <w:rPr>
          <w:rFonts w:ascii="Trebuchet MS" w:hAnsi="Trebuchet MS"/>
          <w:sz w:val="23"/>
          <w:szCs w:val="23"/>
        </w:rPr>
      </w:pPr>
      <w:r w:rsidRPr="00A316BE">
        <w:rPr>
          <w:rFonts w:ascii="Trebuchet MS" w:hAnsi="Trebuchet MS"/>
          <w:b/>
          <w:sz w:val="23"/>
          <w:szCs w:val="23"/>
        </w:rPr>
        <w:t>View User order:</w:t>
      </w:r>
      <w:r w:rsidRPr="00A316BE">
        <w:rPr>
          <w:rFonts w:ascii="Trebuchet MS" w:hAnsi="Trebuchet MS"/>
          <w:sz w:val="23"/>
          <w:szCs w:val="23"/>
        </w:rPr>
        <w:t xml:space="preserve"> Admin can view</w:t>
      </w:r>
      <w:r w:rsidR="00660C7B" w:rsidRPr="00A316BE">
        <w:rPr>
          <w:rFonts w:ascii="Trebuchet MS" w:hAnsi="Trebuchet MS"/>
          <w:sz w:val="23"/>
          <w:szCs w:val="23"/>
        </w:rPr>
        <w:t xml:space="preserve"> the order place by </w:t>
      </w:r>
      <w:r w:rsidRPr="00A316BE">
        <w:rPr>
          <w:rFonts w:ascii="Trebuchet MS" w:hAnsi="Trebuchet MS"/>
          <w:sz w:val="23"/>
          <w:szCs w:val="23"/>
        </w:rPr>
        <w:t>user.</w:t>
      </w:r>
    </w:p>
    <w:p w14:paraId="2AA40AAD" w14:textId="77777777" w:rsidR="00660C7B" w:rsidRPr="00A316BE" w:rsidRDefault="00660C7B" w:rsidP="00A316BE">
      <w:pPr>
        <w:pStyle w:val="ListParagraph"/>
        <w:spacing w:line="360" w:lineRule="auto"/>
        <w:ind w:left="0"/>
        <w:jc w:val="both"/>
        <w:rPr>
          <w:rFonts w:ascii="Trebuchet MS" w:hAnsi="Trebuchet MS"/>
          <w:sz w:val="23"/>
          <w:szCs w:val="23"/>
        </w:rPr>
      </w:pPr>
    </w:p>
    <w:p w14:paraId="723A5BA5" w14:textId="77777777" w:rsidR="0086231A" w:rsidRPr="00A316BE" w:rsidRDefault="0086231A" w:rsidP="00A316BE">
      <w:pPr>
        <w:pStyle w:val="ListParagraph"/>
        <w:numPr>
          <w:ilvl w:val="0"/>
          <w:numId w:val="1"/>
        </w:numPr>
        <w:spacing w:line="360" w:lineRule="auto"/>
        <w:jc w:val="both"/>
        <w:rPr>
          <w:rFonts w:ascii="Trebuchet MS" w:hAnsi="Trebuchet MS"/>
          <w:b/>
          <w:sz w:val="23"/>
          <w:szCs w:val="23"/>
          <w:u w:val="single"/>
        </w:rPr>
      </w:pPr>
      <w:r w:rsidRPr="00A316BE">
        <w:rPr>
          <w:rFonts w:ascii="Trebuchet MS" w:hAnsi="Trebuchet MS"/>
          <w:b/>
          <w:sz w:val="23"/>
          <w:szCs w:val="23"/>
          <w:u w:val="single"/>
        </w:rPr>
        <w:t>User:</w:t>
      </w:r>
    </w:p>
    <w:p w14:paraId="43DAD01D" w14:textId="77777777" w:rsidR="0086231A" w:rsidRPr="00A316BE" w:rsidRDefault="0086231A" w:rsidP="00A316BE">
      <w:pPr>
        <w:pStyle w:val="ListParagraph"/>
        <w:numPr>
          <w:ilvl w:val="1"/>
          <w:numId w:val="1"/>
        </w:numPr>
        <w:spacing w:line="360" w:lineRule="auto"/>
        <w:jc w:val="both"/>
        <w:rPr>
          <w:rFonts w:ascii="Trebuchet MS" w:hAnsi="Trebuchet MS"/>
          <w:sz w:val="23"/>
          <w:szCs w:val="23"/>
        </w:rPr>
      </w:pPr>
      <w:r w:rsidRPr="00A316BE">
        <w:rPr>
          <w:rFonts w:ascii="Trebuchet MS" w:hAnsi="Trebuchet MS"/>
          <w:b/>
          <w:sz w:val="23"/>
          <w:szCs w:val="23"/>
        </w:rPr>
        <w:t>Login:</w:t>
      </w:r>
      <w:r w:rsidRPr="00A316BE">
        <w:rPr>
          <w:rFonts w:ascii="Trebuchet MS" w:hAnsi="Trebuchet MS"/>
          <w:sz w:val="23"/>
          <w:szCs w:val="23"/>
        </w:rPr>
        <w:t xml:space="preserve"> User can login his account using id and password.</w:t>
      </w:r>
    </w:p>
    <w:p w14:paraId="3C6EB616" w14:textId="77777777" w:rsidR="0086231A" w:rsidRPr="00A316BE" w:rsidRDefault="00660C7B" w:rsidP="00A316BE">
      <w:pPr>
        <w:pStyle w:val="ListParagraph"/>
        <w:numPr>
          <w:ilvl w:val="1"/>
          <w:numId w:val="1"/>
        </w:numPr>
        <w:spacing w:line="360" w:lineRule="auto"/>
        <w:jc w:val="both"/>
        <w:rPr>
          <w:rFonts w:ascii="Trebuchet MS" w:hAnsi="Trebuchet MS"/>
          <w:sz w:val="23"/>
          <w:szCs w:val="23"/>
        </w:rPr>
      </w:pPr>
      <w:r w:rsidRPr="00A316BE">
        <w:rPr>
          <w:rFonts w:ascii="Trebuchet MS" w:hAnsi="Trebuchet MS"/>
          <w:b/>
          <w:sz w:val="23"/>
          <w:szCs w:val="23"/>
        </w:rPr>
        <w:t>View products</w:t>
      </w:r>
      <w:r w:rsidR="0086231A" w:rsidRPr="00A316BE">
        <w:rPr>
          <w:rFonts w:ascii="Trebuchet MS" w:hAnsi="Trebuchet MS"/>
          <w:b/>
          <w:sz w:val="23"/>
          <w:szCs w:val="23"/>
        </w:rPr>
        <w:t>:</w:t>
      </w:r>
      <w:r w:rsidR="0086231A" w:rsidRPr="00A316BE">
        <w:rPr>
          <w:rFonts w:ascii="Trebuchet MS" w:hAnsi="Trebuchet MS"/>
          <w:sz w:val="23"/>
          <w:szCs w:val="23"/>
        </w:rPr>
        <w:t xml:space="preserve"> User can </w:t>
      </w:r>
      <w:r w:rsidRPr="00A316BE">
        <w:rPr>
          <w:rFonts w:ascii="Trebuchet MS" w:hAnsi="Trebuchet MS"/>
          <w:sz w:val="23"/>
          <w:szCs w:val="23"/>
        </w:rPr>
        <w:t>view the products.</w:t>
      </w:r>
    </w:p>
    <w:p w14:paraId="7E4C43C1" w14:textId="77777777" w:rsidR="0086231A" w:rsidRPr="00A316BE" w:rsidRDefault="00660C7B" w:rsidP="00A316BE">
      <w:pPr>
        <w:pStyle w:val="ListParagraph"/>
        <w:numPr>
          <w:ilvl w:val="1"/>
          <w:numId w:val="1"/>
        </w:numPr>
        <w:spacing w:line="360" w:lineRule="auto"/>
        <w:jc w:val="both"/>
        <w:rPr>
          <w:rFonts w:ascii="Trebuchet MS" w:hAnsi="Trebuchet MS"/>
          <w:sz w:val="23"/>
          <w:szCs w:val="23"/>
        </w:rPr>
      </w:pPr>
      <w:r w:rsidRPr="00A316BE">
        <w:rPr>
          <w:rFonts w:ascii="Trebuchet MS" w:hAnsi="Trebuchet MS"/>
          <w:b/>
          <w:sz w:val="23"/>
          <w:szCs w:val="23"/>
        </w:rPr>
        <w:t>Add product</w:t>
      </w:r>
      <w:r w:rsidR="0086231A" w:rsidRPr="00A316BE">
        <w:rPr>
          <w:rFonts w:ascii="Trebuchet MS" w:hAnsi="Trebuchet MS"/>
          <w:b/>
          <w:sz w:val="23"/>
          <w:szCs w:val="23"/>
        </w:rPr>
        <w:t>:</w:t>
      </w:r>
      <w:r w:rsidR="0086231A" w:rsidRPr="00A316BE">
        <w:rPr>
          <w:rFonts w:ascii="Trebuchet MS" w:hAnsi="Trebuchet MS"/>
          <w:sz w:val="23"/>
          <w:szCs w:val="23"/>
        </w:rPr>
        <w:t xml:space="preserve"> User can </w:t>
      </w:r>
      <w:r w:rsidRPr="00A316BE">
        <w:rPr>
          <w:rFonts w:ascii="Trebuchet MS" w:hAnsi="Trebuchet MS"/>
          <w:sz w:val="23"/>
          <w:szCs w:val="23"/>
        </w:rPr>
        <w:t>add desire product in the cart.</w:t>
      </w:r>
    </w:p>
    <w:p w14:paraId="4ED0342E" w14:textId="77777777" w:rsidR="0086231A" w:rsidRPr="00A316BE" w:rsidRDefault="00660C7B" w:rsidP="00A316BE">
      <w:pPr>
        <w:pStyle w:val="ListParagraph"/>
        <w:numPr>
          <w:ilvl w:val="1"/>
          <w:numId w:val="1"/>
        </w:numPr>
        <w:spacing w:line="360" w:lineRule="auto"/>
        <w:jc w:val="both"/>
        <w:rPr>
          <w:rFonts w:ascii="Trebuchet MS" w:hAnsi="Trebuchet MS"/>
          <w:sz w:val="23"/>
          <w:szCs w:val="23"/>
        </w:rPr>
      </w:pPr>
      <w:r w:rsidRPr="00A316BE">
        <w:rPr>
          <w:rFonts w:ascii="Trebuchet MS" w:hAnsi="Trebuchet MS"/>
          <w:b/>
          <w:sz w:val="23"/>
          <w:szCs w:val="23"/>
        </w:rPr>
        <w:t>Track order</w:t>
      </w:r>
      <w:r w:rsidR="0086231A" w:rsidRPr="00A316BE">
        <w:rPr>
          <w:rFonts w:ascii="Trebuchet MS" w:hAnsi="Trebuchet MS"/>
          <w:b/>
          <w:sz w:val="23"/>
          <w:szCs w:val="23"/>
        </w:rPr>
        <w:t>:</w:t>
      </w:r>
      <w:r w:rsidR="0086231A" w:rsidRPr="00A316BE">
        <w:rPr>
          <w:rFonts w:ascii="Trebuchet MS" w:hAnsi="Trebuchet MS"/>
          <w:sz w:val="23"/>
          <w:szCs w:val="23"/>
        </w:rPr>
        <w:t xml:space="preserve"> User can</w:t>
      </w:r>
      <w:r w:rsidRPr="00A316BE">
        <w:rPr>
          <w:rFonts w:ascii="Trebuchet MS" w:hAnsi="Trebuchet MS"/>
          <w:sz w:val="23"/>
          <w:szCs w:val="23"/>
        </w:rPr>
        <w:t xml:space="preserve"> track is order</w:t>
      </w:r>
      <w:r w:rsidR="0086231A" w:rsidRPr="00A316BE">
        <w:rPr>
          <w:rFonts w:ascii="Trebuchet MS" w:hAnsi="Trebuchet MS"/>
          <w:sz w:val="23"/>
          <w:szCs w:val="23"/>
        </w:rPr>
        <w:t>.</w:t>
      </w:r>
    </w:p>
    <w:p w14:paraId="246EA64C" w14:textId="77777777" w:rsidR="0086231A" w:rsidRPr="00A316BE" w:rsidRDefault="00660C7B" w:rsidP="00A316BE">
      <w:pPr>
        <w:pStyle w:val="ListParagraph"/>
        <w:numPr>
          <w:ilvl w:val="1"/>
          <w:numId w:val="1"/>
        </w:numPr>
        <w:spacing w:line="360" w:lineRule="auto"/>
        <w:jc w:val="both"/>
        <w:rPr>
          <w:rFonts w:ascii="Trebuchet MS" w:hAnsi="Trebuchet MS"/>
          <w:sz w:val="23"/>
          <w:szCs w:val="23"/>
        </w:rPr>
      </w:pPr>
      <w:r w:rsidRPr="00A316BE">
        <w:rPr>
          <w:rFonts w:ascii="Trebuchet MS" w:hAnsi="Trebuchet MS"/>
          <w:b/>
          <w:sz w:val="23"/>
          <w:szCs w:val="23"/>
        </w:rPr>
        <w:t xml:space="preserve"> View Order history</w:t>
      </w:r>
      <w:r w:rsidR="0086231A" w:rsidRPr="00A316BE">
        <w:rPr>
          <w:rFonts w:ascii="Trebuchet MS" w:hAnsi="Trebuchet MS"/>
          <w:b/>
          <w:sz w:val="23"/>
          <w:szCs w:val="23"/>
        </w:rPr>
        <w:t>:</w:t>
      </w:r>
      <w:r w:rsidR="0086231A" w:rsidRPr="00A316BE">
        <w:rPr>
          <w:rFonts w:ascii="Trebuchet MS" w:hAnsi="Trebuchet MS"/>
          <w:sz w:val="23"/>
          <w:szCs w:val="23"/>
        </w:rPr>
        <w:t xml:space="preserve"> </w:t>
      </w:r>
      <w:r w:rsidRPr="00A316BE">
        <w:rPr>
          <w:rFonts w:ascii="Trebuchet MS" w:hAnsi="Trebuchet MS"/>
          <w:sz w:val="23"/>
          <w:szCs w:val="23"/>
        </w:rPr>
        <w:t>User can see his/her previous orders history.</w:t>
      </w:r>
    </w:p>
    <w:p w14:paraId="1718A917" w14:textId="77777777" w:rsidR="00C91C4A" w:rsidRPr="00A316BE" w:rsidRDefault="00C91C4A" w:rsidP="00A316BE">
      <w:pPr>
        <w:spacing w:line="360" w:lineRule="auto"/>
        <w:jc w:val="both"/>
        <w:rPr>
          <w:rFonts w:ascii="Trebuchet MS" w:hAnsi="Trebuchet MS"/>
          <w:sz w:val="23"/>
          <w:szCs w:val="23"/>
        </w:rPr>
      </w:pPr>
    </w:p>
    <w:p w14:paraId="43EE866E" w14:textId="6CC33016" w:rsidR="0086231A" w:rsidRPr="00990814" w:rsidRDefault="00C03362" w:rsidP="00A316BE">
      <w:pPr>
        <w:spacing w:line="360" w:lineRule="auto"/>
        <w:jc w:val="both"/>
        <w:rPr>
          <w:rFonts w:ascii="Trebuchet MS" w:hAnsi="Trebuchet MS"/>
          <w:b/>
          <w:bCs/>
          <w:sz w:val="23"/>
          <w:szCs w:val="23"/>
        </w:rPr>
      </w:pPr>
      <w:r w:rsidRPr="00990814">
        <w:rPr>
          <w:rFonts w:ascii="Trebuchet MS" w:hAnsi="Trebuchet MS"/>
          <w:b/>
          <w:bCs/>
          <w:sz w:val="23"/>
          <w:szCs w:val="23"/>
        </w:rPr>
        <w:lastRenderedPageBreak/>
        <w:t>System Model</w:t>
      </w:r>
      <w:r w:rsidR="00733E29" w:rsidRPr="00990814">
        <w:rPr>
          <w:rFonts w:ascii="Trebuchet MS" w:hAnsi="Trebuchet MS"/>
          <w:b/>
          <w:bCs/>
          <w:sz w:val="23"/>
          <w:szCs w:val="23"/>
        </w:rPr>
        <w:t xml:space="preserve"> – Use case diagram</w:t>
      </w:r>
    </w:p>
    <w:p w14:paraId="45317001" w14:textId="2CA7381F" w:rsidR="005301F5" w:rsidRPr="00A316BE" w:rsidRDefault="00AE74EB" w:rsidP="00C03362">
      <w:pPr>
        <w:spacing w:line="360" w:lineRule="auto"/>
        <w:rPr>
          <w:sz w:val="28"/>
          <w:szCs w:val="28"/>
        </w:rPr>
      </w:pPr>
      <w:r>
        <w:rPr>
          <w:noProof/>
          <w:sz w:val="28"/>
          <w:szCs w:val="28"/>
        </w:rPr>
        <w:drawing>
          <wp:inline distT="0" distB="0" distL="0" distR="0" wp14:anchorId="04E3EF85" wp14:editId="4038E47A">
            <wp:extent cx="3150024" cy="2657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156552" cy="2662982"/>
                    </a:xfrm>
                    <a:prstGeom prst="rect">
                      <a:avLst/>
                    </a:prstGeom>
                  </pic:spPr>
                </pic:pic>
              </a:graphicData>
            </a:graphic>
          </wp:inline>
        </w:drawing>
      </w:r>
    </w:p>
    <w:p w14:paraId="1E4BD8A0" w14:textId="2F0A9CE3" w:rsidR="00AE758D" w:rsidRPr="00A316BE" w:rsidRDefault="00AE758D" w:rsidP="00C03362">
      <w:pPr>
        <w:spacing w:line="360" w:lineRule="auto"/>
        <w:rPr>
          <w:rFonts w:ascii="Trebuchet MS" w:hAnsi="Trebuchet MS"/>
          <w:b/>
          <w:bCs/>
          <w:sz w:val="23"/>
          <w:szCs w:val="23"/>
        </w:rPr>
      </w:pPr>
      <w:r w:rsidRPr="00A316BE">
        <w:rPr>
          <w:rFonts w:ascii="Trebuchet MS" w:hAnsi="Trebuchet MS"/>
          <w:b/>
          <w:bCs/>
          <w:sz w:val="23"/>
          <w:szCs w:val="23"/>
        </w:rPr>
        <w:t>Use</w:t>
      </w:r>
      <w:r w:rsidR="00AE74EB" w:rsidRPr="00A316BE">
        <w:rPr>
          <w:rFonts w:ascii="Trebuchet MS" w:hAnsi="Trebuchet MS"/>
          <w:b/>
          <w:bCs/>
          <w:sz w:val="23"/>
          <w:szCs w:val="23"/>
        </w:rPr>
        <w:t xml:space="preserve"> c</w:t>
      </w:r>
      <w:r w:rsidRPr="00A316BE">
        <w:rPr>
          <w:rFonts w:ascii="Trebuchet MS" w:hAnsi="Trebuchet MS"/>
          <w:b/>
          <w:bCs/>
          <w:sz w:val="23"/>
          <w:szCs w:val="23"/>
        </w:rPr>
        <w:t xml:space="preserve">ase </w:t>
      </w:r>
      <w:r w:rsidR="00AE74EB" w:rsidRPr="00A316BE">
        <w:rPr>
          <w:rFonts w:ascii="Trebuchet MS" w:hAnsi="Trebuchet MS"/>
          <w:b/>
          <w:bCs/>
          <w:sz w:val="23"/>
          <w:szCs w:val="23"/>
        </w:rPr>
        <w:t>description</w:t>
      </w:r>
    </w:p>
    <w:p w14:paraId="79D3A5FC" w14:textId="24AA010D" w:rsidR="00AE74EB" w:rsidRPr="00A316BE" w:rsidRDefault="00AE74EB" w:rsidP="00C03362">
      <w:pPr>
        <w:spacing w:line="360" w:lineRule="auto"/>
        <w:rPr>
          <w:rFonts w:ascii="Trebuchet MS" w:hAnsi="Trebuchet MS"/>
          <w:sz w:val="23"/>
          <w:szCs w:val="23"/>
        </w:rPr>
      </w:pPr>
      <w:r w:rsidRPr="00A316BE">
        <w:rPr>
          <w:rFonts w:ascii="Trebuchet MS" w:hAnsi="Trebuchet MS"/>
          <w:b/>
          <w:bCs/>
          <w:sz w:val="23"/>
          <w:szCs w:val="23"/>
        </w:rPr>
        <w:t>Register:</w:t>
      </w:r>
      <w:r w:rsidRPr="00A316BE">
        <w:rPr>
          <w:rFonts w:ascii="Trebuchet MS" w:hAnsi="Trebuchet MS"/>
          <w:sz w:val="23"/>
          <w:szCs w:val="23"/>
        </w:rPr>
        <w:t xml:space="preserve"> If the customer is a new user, he can request to register page. A register page opens up asking for information about the customer and after successful registration, customer is automatically logged into the application.</w:t>
      </w:r>
    </w:p>
    <w:p w14:paraId="28F7260B" w14:textId="6642244E" w:rsidR="00AE74EB" w:rsidRPr="00A316BE" w:rsidRDefault="00FD72BD" w:rsidP="00C03362">
      <w:pPr>
        <w:spacing w:line="360" w:lineRule="auto"/>
        <w:rPr>
          <w:rFonts w:ascii="Trebuchet MS" w:hAnsi="Trebuchet MS"/>
          <w:sz w:val="23"/>
          <w:szCs w:val="23"/>
        </w:rPr>
      </w:pPr>
      <w:r w:rsidRPr="00A316BE">
        <w:rPr>
          <w:rFonts w:ascii="Trebuchet MS" w:hAnsi="Trebuchet MS"/>
          <w:b/>
          <w:bCs/>
          <w:sz w:val="23"/>
          <w:szCs w:val="23"/>
        </w:rPr>
        <w:t xml:space="preserve">Login: </w:t>
      </w:r>
      <w:r w:rsidRPr="00A316BE">
        <w:rPr>
          <w:rFonts w:ascii="Trebuchet MS" w:hAnsi="Trebuchet MS"/>
          <w:sz w:val="23"/>
          <w:szCs w:val="23"/>
        </w:rPr>
        <w:t xml:space="preserve">The customer can login by entering his username and password and the system verifies if </w:t>
      </w:r>
      <w:r w:rsidR="00F517FD" w:rsidRPr="00A316BE">
        <w:rPr>
          <w:rFonts w:ascii="Trebuchet MS" w:hAnsi="Trebuchet MS"/>
          <w:sz w:val="23"/>
          <w:szCs w:val="23"/>
        </w:rPr>
        <w:t>password matches otherwise</w:t>
      </w:r>
      <w:r w:rsidR="00D7664D" w:rsidRPr="00A316BE">
        <w:rPr>
          <w:rFonts w:ascii="Trebuchet MS" w:hAnsi="Trebuchet MS"/>
          <w:sz w:val="23"/>
          <w:szCs w:val="23"/>
        </w:rPr>
        <w:t>,</w:t>
      </w:r>
      <w:r w:rsidR="00F517FD" w:rsidRPr="00A316BE">
        <w:rPr>
          <w:rFonts w:ascii="Trebuchet MS" w:hAnsi="Trebuchet MS"/>
          <w:sz w:val="23"/>
          <w:szCs w:val="23"/>
        </w:rPr>
        <w:t xml:space="preserve"> it shows error message to the customer</w:t>
      </w:r>
      <w:r w:rsidRPr="00A316BE">
        <w:rPr>
          <w:rFonts w:ascii="Trebuchet MS" w:hAnsi="Trebuchet MS"/>
          <w:sz w:val="23"/>
          <w:szCs w:val="23"/>
        </w:rPr>
        <w:t>.</w:t>
      </w:r>
    </w:p>
    <w:p w14:paraId="443F1593" w14:textId="4EA067F9" w:rsidR="00F517FD" w:rsidRPr="00A316BE" w:rsidRDefault="00F517FD" w:rsidP="00C03362">
      <w:pPr>
        <w:spacing w:line="360" w:lineRule="auto"/>
        <w:rPr>
          <w:rFonts w:ascii="Trebuchet MS" w:hAnsi="Trebuchet MS"/>
          <w:sz w:val="23"/>
          <w:szCs w:val="23"/>
        </w:rPr>
      </w:pPr>
      <w:r w:rsidRPr="00A316BE">
        <w:rPr>
          <w:rFonts w:ascii="Trebuchet MS" w:hAnsi="Trebuchet MS"/>
          <w:b/>
          <w:bCs/>
          <w:sz w:val="23"/>
          <w:szCs w:val="23"/>
        </w:rPr>
        <w:t>Browse products:</w:t>
      </w:r>
      <w:r w:rsidRPr="00A316BE">
        <w:rPr>
          <w:rFonts w:ascii="Trebuchet MS" w:hAnsi="Trebuchet MS"/>
          <w:sz w:val="23"/>
          <w:szCs w:val="23"/>
        </w:rPr>
        <w:t xml:space="preserve"> The customer requests to view the products in product category and the system will display information about products in the selected category.</w:t>
      </w:r>
    </w:p>
    <w:p w14:paraId="7BC1D2D0" w14:textId="5DE007B1" w:rsidR="00F517FD" w:rsidRPr="00A316BE" w:rsidRDefault="00F517FD" w:rsidP="00C03362">
      <w:pPr>
        <w:spacing w:line="360" w:lineRule="auto"/>
        <w:rPr>
          <w:rFonts w:ascii="Trebuchet MS" w:hAnsi="Trebuchet MS"/>
          <w:sz w:val="23"/>
          <w:szCs w:val="23"/>
        </w:rPr>
      </w:pPr>
      <w:r w:rsidRPr="00A316BE">
        <w:rPr>
          <w:rFonts w:ascii="Trebuchet MS" w:hAnsi="Trebuchet MS"/>
          <w:b/>
          <w:bCs/>
          <w:sz w:val="23"/>
          <w:szCs w:val="23"/>
        </w:rPr>
        <w:t>View Shopping cart:</w:t>
      </w:r>
      <w:r w:rsidRPr="00A316BE">
        <w:rPr>
          <w:rFonts w:ascii="Trebuchet MS" w:hAnsi="Trebuchet MS"/>
          <w:sz w:val="23"/>
          <w:szCs w:val="23"/>
        </w:rPr>
        <w:t xml:space="preserve"> The customer requests to view the shopping cart and the system returns the shopping cart to the customer to view the product pricing and total prices of items in the cart.</w:t>
      </w:r>
    </w:p>
    <w:p w14:paraId="7693F82D" w14:textId="20F32384" w:rsidR="00F517FD" w:rsidRPr="00A316BE" w:rsidRDefault="00F517FD" w:rsidP="00C03362">
      <w:pPr>
        <w:spacing w:line="360" w:lineRule="auto"/>
        <w:rPr>
          <w:rFonts w:ascii="Trebuchet MS" w:hAnsi="Trebuchet MS"/>
          <w:sz w:val="23"/>
          <w:szCs w:val="23"/>
        </w:rPr>
      </w:pPr>
      <w:r w:rsidRPr="00A316BE">
        <w:rPr>
          <w:rFonts w:ascii="Trebuchet MS" w:hAnsi="Trebuchet MS"/>
          <w:b/>
          <w:bCs/>
          <w:sz w:val="23"/>
          <w:szCs w:val="23"/>
        </w:rPr>
        <w:t>Update Customer info:</w:t>
      </w:r>
      <w:r w:rsidRPr="00A316BE">
        <w:rPr>
          <w:rFonts w:ascii="Trebuchet MS" w:hAnsi="Trebuchet MS"/>
          <w:sz w:val="23"/>
          <w:szCs w:val="23"/>
        </w:rPr>
        <w:t xml:space="preserve"> The customer requests to update their information such as name password, and delivery address, if updated successfully the information is also updated in the database of the system.</w:t>
      </w:r>
    </w:p>
    <w:p w14:paraId="2AA63A86" w14:textId="25CC106E" w:rsidR="00F517FD" w:rsidRPr="00A316BE" w:rsidRDefault="00F517FD" w:rsidP="00C03362">
      <w:pPr>
        <w:spacing w:line="360" w:lineRule="auto"/>
        <w:rPr>
          <w:rFonts w:ascii="Trebuchet MS" w:hAnsi="Trebuchet MS"/>
          <w:sz w:val="23"/>
          <w:szCs w:val="23"/>
        </w:rPr>
      </w:pPr>
      <w:r w:rsidRPr="00A316BE">
        <w:rPr>
          <w:rFonts w:ascii="Trebuchet MS" w:hAnsi="Trebuchet MS"/>
          <w:b/>
          <w:bCs/>
          <w:sz w:val="23"/>
          <w:szCs w:val="23"/>
        </w:rPr>
        <w:t>Check out:</w:t>
      </w:r>
      <w:r w:rsidRPr="00A316BE">
        <w:rPr>
          <w:rFonts w:ascii="Trebuchet MS" w:hAnsi="Trebuchet MS"/>
          <w:sz w:val="23"/>
          <w:szCs w:val="23"/>
        </w:rPr>
        <w:t xml:space="preserve"> The customer completes the shopping request to checkout. If the payment information exists, then the credit card information is sent to the credit card company</w:t>
      </w:r>
      <w:r w:rsidR="002E1DED" w:rsidRPr="00A316BE">
        <w:rPr>
          <w:rFonts w:ascii="Trebuchet MS" w:hAnsi="Trebuchet MS"/>
          <w:sz w:val="23"/>
          <w:szCs w:val="23"/>
        </w:rPr>
        <w:t xml:space="preserve">. </w:t>
      </w:r>
      <w:r w:rsidR="002E1DED" w:rsidRPr="00A316BE">
        <w:rPr>
          <w:rFonts w:ascii="Trebuchet MS" w:hAnsi="Trebuchet MS"/>
          <w:sz w:val="23"/>
          <w:szCs w:val="23"/>
        </w:rPr>
        <w:lastRenderedPageBreak/>
        <w:t>Once there are enough funds on the card, and card is valid, the order is processed by the system and the checkout process is completed.</w:t>
      </w:r>
    </w:p>
    <w:p w14:paraId="751DC9EC" w14:textId="5094C93D" w:rsidR="0086231A" w:rsidRPr="00A316BE" w:rsidRDefault="008401B5" w:rsidP="00733E29">
      <w:pPr>
        <w:spacing w:line="360" w:lineRule="auto"/>
        <w:rPr>
          <w:rFonts w:ascii="Trebuchet MS" w:hAnsi="Trebuchet MS"/>
          <w:b/>
          <w:sz w:val="23"/>
          <w:szCs w:val="23"/>
        </w:rPr>
      </w:pPr>
      <w:r w:rsidRPr="00A316BE">
        <w:rPr>
          <w:rFonts w:ascii="Trebuchet MS" w:hAnsi="Trebuchet MS"/>
          <w:b/>
          <w:bCs/>
          <w:sz w:val="23"/>
          <w:szCs w:val="23"/>
        </w:rPr>
        <w:t>Ship products:</w:t>
      </w:r>
      <w:r w:rsidRPr="00A316BE">
        <w:rPr>
          <w:rFonts w:ascii="Trebuchet MS" w:hAnsi="Trebuchet MS"/>
          <w:sz w:val="23"/>
          <w:szCs w:val="23"/>
        </w:rPr>
        <w:t xml:space="preserve"> After getting the order request from the customer by the admin, the admin ships the ordered product to the customer’s address within 5 to 6 working days.</w:t>
      </w:r>
    </w:p>
    <w:p w14:paraId="643757D8" w14:textId="36E60E64" w:rsidR="004F49D1" w:rsidRPr="00A316BE" w:rsidRDefault="004F49D1" w:rsidP="00EB1FFF">
      <w:pPr>
        <w:spacing w:after="0" w:line="360" w:lineRule="auto"/>
        <w:jc w:val="both"/>
        <w:rPr>
          <w:rFonts w:ascii="Trebuchet MS" w:hAnsi="Trebuchet MS"/>
          <w:b/>
          <w:sz w:val="23"/>
          <w:szCs w:val="23"/>
        </w:rPr>
      </w:pPr>
      <w:r w:rsidRPr="00A316BE">
        <w:rPr>
          <w:rFonts w:ascii="Trebuchet MS" w:hAnsi="Trebuchet MS"/>
          <w:b/>
          <w:sz w:val="23"/>
          <w:szCs w:val="23"/>
        </w:rPr>
        <w:t>Use case Text</w:t>
      </w:r>
    </w:p>
    <w:p w14:paraId="32C2D517" w14:textId="4A5DE2E8" w:rsidR="004F49D1" w:rsidRPr="00A316BE" w:rsidRDefault="004F49D1" w:rsidP="00EB1FFF">
      <w:pPr>
        <w:pStyle w:val="ListParagraph"/>
        <w:numPr>
          <w:ilvl w:val="0"/>
          <w:numId w:val="21"/>
        </w:numPr>
        <w:spacing w:after="0" w:line="360" w:lineRule="auto"/>
        <w:jc w:val="both"/>
        <w:rPr>
          <w:rFonts w:ascii="Trebuchet MS" w:hAnsi="Trebuchet MS"/>
          <w:bCs/>
          <w:sz w:val="23"/>
          <w:szCs w:val="23"/>
        </w:rPr>
      </w:pPr>
      <w:r w:rsidRPr="00A316BE">
        <w:rPr>
          <w:rFonts w:ascii="Trebuchet MS" w:hAnsi="Trebuchet MS"/>
          <w:bCs/>
          <w:sz w:val="23"/>
          <w:szCs w:val="23"/>
        </w:rPr>
        <w:t xml:space="preserve">Customer is presented with the index page </w:t>
      </w:r>
      <w:r w:rsidR="007712E3" w:rsidRPr="00A316BE">
        <w:rPr>
          <w:rFonts w:ascii="Trebuchet MS" w:hAnsi="Trebuchet MS"/>
          <w:bCs/>
          <w:sz w:val="23"/>
          <w:szCs w:val="23"/>
        </w:rPr>
        <w:t>where he can view a variety of shoes displayed under their different categories.</w:t>
      </w:r>
    </w:p>
    <w:p w14:paraId="0ED6A817" w14:textId="38A9B621" w:rsidR="007712E3" w:rsidRPr="00A316BE" w:rsidRDefault="007712E3" w:rsidP="00EB1FFF">
      <w:pPr>
        <w:pStyle w:val="ListParagraph"/>
        <w:numPr>
          <w:ilvl w:val="0"/>
          <w:numId w:val="21"/>
        </w:numPr>
        <w:spacing w:after="0" w:line="360" w:lineRule="auto"/>
        <w:jc w:val="both"/>
        <w:rPr>
          <w:rFonts w:ascii="Trebuchet MS" w:hAnsi="Trebuchet MS"/>
          <w:bCs/>
          <w:sz w:val="23"/>
          <w:szCs w:val="23"/>
        </w:rPr>
      </w:pPr>
      <w:r w:rsidRPr="00A316BE">
        <w:rPr>
          <w:rFonts w:ascii="Trebuchet MS" w:hAnsi="Trebuchet MS"/>
          <w:bCs/>
          <w:sz w:val="23"/>
          <w:szCs w:val="23"/>
        </w:rPr>
        <w:t>Customer then selects one of the shoe products he or she desires to purchase and adds the desired product to his cart.</w:t>
      </w:r>
    </w:p>
    <w:p w14:paraId="61BCD7FE" w14:textId="1A4CDFA8" w:rsidR="007712E3" w:rsidRPr="00A316BE" w:rsidRDefault="007712E3" w:rsidP="00EB1FFF">
      <w:pPr>
        <w:pStyle w:val="ListParagraph"/>
        <w:numPr>
          <w:ilvl w:val="0"/>
          <w:numId w:val="21"/>
        </w:numPr>
        <w:spacing w:after="0" w:line="360" w:lineRule="auto"/>
        <w:jc w:val="both"/>
        <w:rPr>
          <w:rFonts w:ascii="Trebuchet MS" w:hAnsi="Trebuchet MS"/>
          <w:bCs/>
          <w:sz w:val="23"/>
          <w:szCs w:val="23"/>
        </w:rPr>
      </w:pPr>
      <w:r w:rsidRPr="00A316BE">
        <w:rPr>
          <w:rFonts w:ascii="Trebuchet MS" w:hAnsi="Trebuchet MS"/>
          <w:bCs/>
          <w:sz w:val="23"/>
          <w:szCs w:val="23"/>
        </w:rPr>
        <w:t>The customer is then requested to login where by if he is a new user, he is able to register and provide all his information including but not limited to name, email, and delivery address.</w:t>
      </w:r>
    </w:p>
    <w:p w14:paraId="122CE7EE" w14:textId="0512B8D1" w:rsidR="007712E3" w:rsidRPr="00A316BE" w:rsidRDefault="007712E3" w:rsidP="00EB1FFF">
      <w:pPr>
        <w:pStyle w:val="ListParagraph"/>
        <w:numPr>
          <w:ilvl w:val="0"/>
          <w:numId w:val="21"/>
        </w:numPr>
        <w:spacing w:after="0" w:line="360" w:lineRule="auto"/>
        <w:jc w:val="both"/>
        <w:rPr>
          <w:rFonts w:ascii="Trebuchet MS" w:hAnsi="Trebuchet MS"/>
          <w:bCs/>
          <w:sz w:val="23"/>
          <w:szCs w:val="23"/>
        </w:rPr>
      </w:pPr>
      <w:r w:rsidRPr="00A316BE">
        <w:rPr>
          <w:rFonts w:ascii="Trebuchet MS" w:hAnsi="Trebuchet MS"/>
          <w:bCs/>
          <w:sz w:val="23"/>
          <w:szCs w:val="23"/>
        </w:rPr>
        <w:t xml:space="preserve">If the customer is an existing user, he/she is prompted to login with his/her credentials and if they have forgotten, there is a provision to reset one’s password, the systems </w:t>
      </w:r>
      <w:r w:rsidR="005B1DB8">
        <w:rPr>
          <w:rFonts w:ascii="Trebuchet MS" w:hAnsi="Trebuchet MS"/>
          <w:bCs/>
          <w:sz w:val="23"/>
          <w:szCs w:val="23"/>
        </w:rPr>
        <w:t xml:space="preserve">will </w:t>
      </w:r>
      <w:r w:rsidRPr="00A316BE">
        <w:rPr>
          <w:rFonts w:ascii="Trebuchet MS" w:hAnsi="Trebuchet MS"/>
          <w:bCs/>
          <w:sz w:val="23"/>
          <w:szCs w:val="23"/>
        </w:rPr>
        <w:t>send a reset link to their email.</w:t>
      </w:r>
    </w:p>
    <w:p w14:paraId="60C2BDC2" w14:textId="6E8D9295" w:rsidR="007712E3" w:rsidRPr="00A316BE" w:rsidRDefault="007712E3" w:rsidP="00EB1FFF">
      <w:pPr>
        <w:pStyle w:val="ListParagraph"/>
        <w:numPr>
          <w:ilvl w:val="0"/>
          <w:numId w:val="21"/>
        </w:numPr>
        <w:spacing w:after="0" w:line="360" w:lineRule="auto"/>
        <w:jc w:val="both"/>
        <w:rPr>
          <w:rFonts w:ascii="Trebuchet MS" w:hAnsi="Trebuchet MS"/>
          <w:bCs/>
          <w:sz w:val="23"/>
          <w:szCs w:val="23"/>
        </w:rPr>
      </w:pPr>
      <w:r w:rsidRPr="00A316BE">
        <w:rPr>
          <w:rFonts w:ascii="Trebuchet MS" w:hAnsi="Trebuchet MS"/>
          <w:bCs/>
          <w:sz w:val="23"/>
          <w:szCs w:val="23"/>
        </w:rPr>
        <w:t>Once the customer has successfully logged in, he/she then proceeds to the checkout page where he/she is requested to select a payment method such as mobile money payment or card payment.</w:t>
      </w:r>
    </w:p>
    <w:p w14:paraId="483D5258" w14:textId="3DDFB4A3" w:rsidR="007712E3" w:rsidRPr="00A316BE" w:rsidRDefault="007712E3" w:rsidP="00EB1FFF">
      <w:pPr>
        <w:pStyle w:val="ListParagraph"/>
        <w:numPr>
          <w:ilvl w:val="0"/>
          <w:numId w:val="21"/>
        </w:numPr>
        <w:spacing w:after="0" w:line="360" w:lineRule="auto"/>
        <w:jc w:val="both"/>
        <w:rPr>
          <w:rFonts w:ascii="Trebuchet MS" w:hAnsi="Trebuchet MS"/>
          <w:bCs/>
          <w:sz w:val="23"/>
          <w:szCs w:val="23"/>
        </w:rPr>
      </w:pPr>
      <w:r w:rsidRPr="00A316BE">
        <w:rPr>
          <w:rFonts w:ascii="Trebuchet MS" w:hAnsi="Trebuchet MS"/>
          <w:bCs/>
          <w:sz w:val="23"/>
          <w:szCs w:val="23"/>
        </w:rPr>
        <w:t>Once transaction is successful, a receipt is generated</w:t>
      </w:r>
      <w:r w:rsidR="007322FD" w:rsidRPr="00A316BE">
        <w:rPr>
          <w:rFonts w:ascii="Trebuchet MS" w:hAnsi="Trebuchet MS"/>
          <w:bCs/>
          <w:sz w:val="23"/>
          <w:szCs w:val="23"/>
        </w:rPr>
        <w:t>, confirmation email is sent</w:t>
      </w:r>
      <w:r w:rsidRPr="00A316BE">
        <w:rPr>
          <w:rFonts w:ascii="Trebuchet MS" w:hAnsi="Trebuchet MS"/>
          <w:bCs/>
          <w:sz w:val="23"/>
          <w:szCs w:val="23"/>
        </w:rPr>
        <w:t xml:space="preserve"> and the </w:t>
      </w:r>
      <w:r w:rsidR="007322FD" w:rsidRPr="00A316BE">
        <w:rPr>
          <w:rFonts w:ascii="Trebuchet MS" w:hAnsi="Trebuchet MS"/>
          <w:bCs/>
          <w:sz w:val="23"/>
          <w:szCs w:val="23"/>
        </w:rPr>
        <w:t>product is delivered to the customer with in 6 working days.</w:t>
      </w:r>
    </w:p>
    <w:bookmarkEnd w:id="0"/>
    <w:p w14:paraId="757423AE" w14:textId="08A5EBE9" w:rsidR="0086231A" w:rsidRPr="00EB1FFF" w:rsidRDefault="0086231A" w:rsidP="00EB1FFF">
      <w:pPr>
        <w:suppressAutoHyphens/>
        <w:spacing w:after="0" w:line="360" w:lineRule="auto"/>
        <w:jc w:val="both"/>
        <w:rPr>
          <w:rFonts w:ascii="Trebuchet MS" w:hAnsi="Trebuchet MS" w:cs="Calibri"/>
          <w:color w:val="000000"/>
          <w:sz w:val="23"/>
          <w:szCs w:val="23"/>
        </w:rPr>
      </w:pPr>
    </w:p>
    <w:p w14:paraId="0389B54A" w14:textId="77777777" w:rsidR="0086231A" w:rsidRDefault="0086231A"/>
    <w:sectPr w:rsidR="0086231A" w:rsidSect="006F3B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F168" w14:textId="77777777" w:rsidR="00E97CDE" w:rsidRDefault="00E97CDE" w:rsidP="002B5826">
      <w:pPr>
        <w:spacing w:after="0" w:line="240" w:lineRule="auto"/>
      </w:pPr>
      <w:r>
        <w:separator/>
      </w:r>
    </w:p>
  </w:endnote>
  <w:endnote w:type="continuationSeparator" w:id="0">
    <w:p w14:paraId="2C1175C7" w14:textId="77777777" w:rsidR="00E97CDE" w:rsidRDefault="00E97CDE" w:rsidP="002B58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554D3D" w14:textId="77777777" w:rsidR="00E97CDE" w:rsidRDefault="00E97CDE" w:rsidP="002B5826">
      <w:pPr>
        <w:spacing w:after="0" w:line="240" w:lineRule="auto"/>
      </w:pPr>
      <w:r>
        <w:separator/>
      </w:r>
    </w:p>
  </w:footnote>
  <w:footnote w:type="continuationSeparator" w:id="0">
    <w:p w14:paraId="02F29F4C" w14:textId="77777777" w:rsidR="00E97CDE" w:rsidRDefault="00E97CDE" w:rsidP="002B5826">
      <w:pPr>
        <w:spacing w:after="0" w:line="240" w:lineRule="auto"/>
      </w:pPr>
      <w:r>
        <w:continuationSeparator/>
      </w:r>
    </w:p>
  </w:footnote>
  <w:footnote w:id="1">
    <w:p w14:paraId="01EC3EAA" w14:textId="3F89D1E7" w:rsidR="002B5826" w:rsidRDefault="002B5826">
      <w:pPr>
        <w:pStyle w:val="FootnoteText"/>
      </w:pPr>
      <w:r>
        <w:rPr>
          <w:rStyle w:val="FootnoteReference"/>
        </w:rPr>
        <w:footnoteRef/>
      </w:r>
      <w:r>
        <w:t xml:space="preserve"> </w:t>
      </w:r>
      <w:hyperlink r:id="rId1" w:anchor=":~:text=Django%20is%20based%20on%20MVT,for%20developing%20a%20web%20application.&amp;text=View%3A%20The%20View%20is%20the,CSS%2FJavascript%20and%20Jinja%20files" w:history="1">
        <w:r w:rsidRPr="00337C6C">
          <w:rPr>
            <w:rStyle w:val="Hyperlink"/>
          </w:rPr>
          <w:t>https://www.geeksforgeeks.org/django-project-mvt-structure/#:~:text=Django%20is%20based%20on%20MVT,for%20developing%20a%20web%20application.&amp;text=View%3A%20The%20View%20is%20the,CSS%2FJavascript%20and%20Jinja%20files</w:t>
        </w:r>
      </w:hyperlink>
      <w:r w:rsidRPr="002B5826">
        <w:t>.</w:t>
      </w:r>
    </w:p>
    <w:p w14:paraId="64418C70" w14:textId="77777777" w:rsidR="002B5826" w:rsidRDefault="002B5826">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1"/>
    <w:lvl w:ilvl="0">
      <w:start w:val="1"/>
      <w:numFmt w:val="decimal"/>
      <w:lvlText w:val="%1."/>
      <w:lvlJc w:val="left"/>
      <w:pPr>
        <w:tabs>
          <w:tab w:val="num" w:pos="0"/>
        </w:tabs>
        <w:ind w:left="720" w:hanging="360"/>
      </w:pPr>
      <w:rPr>
        <w:b/>
        <w:sz w:val="28"/>
        <w:szCs w:val="26"/>
      </w:rPr>
    </w:lvl>
    <w:lvl w:ilvl="1">
      <w:start w:val="1"/>
      <w:numFmt w:val="lowerLetter"/>
      <w:lvlText w:val="%2."/>
      <w:lvlJc w:val="left"/>
      <w:pPr>
        <w:tabs>
          <w:tab w:val="num" w:pos="0"/>
        </w:tabs>
        <w:ind w:left="1440" w:hanging="360"/>
      </w:pPr>
      <w:rPr>
        <w:b/>
        <w:sz w:val="28"/>
        <w:szCs w:val="26"/>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0000006"/>
    <w:multiLevelType w:val="singleLevel"/>
    <w:tmpl w:val="00000006"/>
    <w:lvl w:ilvl="0">
      <w:numFmt w:val="bullet"/>
      <w:lvlText w:val=""/>
      <w:lvlJc w:val="left"/>
      <w:pPr>
        <w:tabs>
          <w:tab w:val="num" w:pos="0"/>
        </w:tabs>
        <w:ind w:left="720" w:hanging="360"/>
      </w:pPr>
      <w:rPr>
        <w:rFonts w:ascii="Symbol" w:hAnsi="Symbol" w:cs="Symbol" w:hint="default"/>
      </w:rPr>
    </w:lvl>
  </w:abstractNum>
  <w:abstractNum w:abstractNumId="2" w15:restartNumberingAfterBreak="0">
    <w:nsid w:val="00000007"/>
    <w:multiLevelType w:val="singleLevel"/>
    <w:tmpl w:val="00000007"/>
    <w:lvl w:ilvl="0">
      <w:numFmt w:val="bullet"/>
      <w:lvlText w:val=""/>
      <w:lvlJc w:val="left"/>
      <w:pPr>
        <w:tabs>
          <w:tab w:val="num" w:pos="840"/>
        </w:tabs>
        <w:ind w:left="840" w:hanging="360"/>
      </w:pPr>
      <w:rPr>
        <w:rFonts w:ascii="Symbol" w:hAnsi="Symbol" w:cs="Symbol" w:hint="default"/>
      </w:rPr>
    </w:lvl>
  </w:abstractNum>
  <w:abstractNum w:abstractNumId="3" w15:restartNumberingAfterBreak="0">
    <w:nsid w:val="034D42BF"/>
    <w:multiLevelType w:val="hybridMultilevel"/>
    <w:tmpl w:val="E1E49940"/>
    <w:lvl w:ilvl="0" w:tplc="04090009">
      <w:start w:val="1"/>
      <w:numFmt w:val="bullet"/>
      <w:lvlText w:val=""/>
      <w:lvlJc w:val="left"/>
      <w:pPr>
        <w:ind w:left="720" w:hanging="360"/>
      </w:pPr>
      <w:rPr>
        <w:rFonts w:ascii="Wingdings" w:hAnsi="Wingdings" w:hint="default"/>
      </w:rPr>
    </w:lvl>
    <w:lvl w:ilvl="1" w:tplc="BFDCD7DE">
      <w:start w:val="1"/>
      <w:numFmt w:val="bullet"/>
      <w:lvlText w:val=""/>
      <w:lvlJc w:val="left"/>
      <w:pPr>
        <w:ind w:left="1440" w:hanging="360"/>
      </w:pPr>
      <w:rPr>
        <w:rFonts w:ascii="Symbol" w:hAnsi="Symbol"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56880"/>
    <w:multiLevelType w:val="hybridMultilevel"/>
    <w:tmpl w:val="6E22A5DA"/>
    <w:lvl w:ilvl="0" w:tplc="40C2D6C6">
      <w:start w:val="1"/>
      <w:numFmt w:val="decimal"/>
      <w:lvlText w:val="%1."/>
      <w:lvlJc w:val="left"/>
      <w:pPr>
        <w:ind w:left="720" w:hanging="360"/>
      </w:pPr>
      <w:rPr>
        <w:rFonts w:ascii="Calibri" w:eastAsia="Times New Roman" w:hAnsi="Calibri" w:cs="Calibri" w:hint="default"/>
        <w:b w:val="0"/>
      </w:rPr>
    </w:lvl>
    <w:lvl w:ilvl="1" w:tplc="04090001">
      <w:start w:val="1"/>
      <w:numFmt w:val="bullet"/>
      <w:lvlText w:val=""/>
      <w:lvlJc w:val="left"/>
      <w:pPr>
        <w:ind w:left="1440" w:hanging="360"/>
      </w:pPr>
      <w:rPr>
        <w:rFonts w:ascii="Symbol" w:hAnsi="Symbol" w:hint="default"/>
        <w:b/>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B74C69"/>
    <w:multiLevelType w:val="hybridMultilevel"/>
    <w:tmpl w:val="319EFD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80A704B"/>
    <w:multiLevelType w:val="hybridMultilevel"/>
    <w:tmpl w:val="50F404F4"/>
    <w:lvl w:ilvl="0" w:tplc="29CE3194">
      <w:start w:val="1"/>
      <w:numFmt w:val="decimal"/>
      <w:lvlText w:val="%1."/>
      <w:lvlJc w:val="left"/>
      <w:pPr>
        <w:ind w:left="1440" w:hanging="360"/>
      </w:pPr>
      <w:rPr>
        <w:rFonts w:hint="default"/>
        <w:b/>
        <w:sz w:val="32"/>
      </w:r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98F2C91"/>
    <w:multiLevelType w:val="hybridMultilevel"/>
    <w:tmpl w:val="BF9A1F9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2135315E"/>
    <w:multiLevelType w:val="hybridMultilevel"/>
    <w:tmpl w:val="3E222702"/>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22B23FA9"/>
    <w:multiLevelType w:val="hybridMultilevel"/>
    <w:tmpl w:val="57524C64"/>
    <w:lvl w:ilvl="0" w:tplc="F3ACAC94">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310A87"/>
    <w:multiLevelType w:val="hybridMultilevel"/>
    <w:tmpl w:val="1AA80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B31FA5"/>
    <w:multiLevelType w:val="hybridMultilevel"/>
    <w:tmpl w:val="5BD68D8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5DA3D96"/>
    <w:multiLevelType w:val="hybridMultilevel"/>
    <w:tmpl w:val="B1B2845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3" w15:restartNumberingAfterBreak="0">
    <w:nsid w:val="495D4657"/>
    <w:multiLevelType w:val="hybridMultilevel"/>
    <w:tmpl w:val="F804764C"/>
    <w:lvl w:ilvl="0" w:tplc="BF0A89C4">
      <w:start w:val="1"/>
      <w:numFmt w:val="bullet"/>
      <w:lvlText w:val=""/>
      <w:lvlJc w:val="left"/>
      <w:pPr>
        <w:ind w:left="720" w:hanging="360"/>
      </w:pPr>
      <w:rPr>
        <w:rFonts w:ascii="Wingdings" w:hAnsi="Wingdings" w:hint="default"/>
        <w:sz w:val="3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E569AE"/>
    <w:multiLevelType w:val="hybridMultilevel"/>
    <w:tmpl w:val="C464BC2A"/>
    <w:lvl w:ilvl="0" w:tplc="3E6AC4BC">
      <w:start w:val="1"/>
      <w:numFmt w:val="decimal"/>
      <w:lvlText w:val="%1."/>
      <w:lvlJc w:val="left"/>
      <w:pPr>
        <w:ind w:left="1080" w:hanging="360"/>
      </w:pPr>
      <w:rPr>
        <w:rFonts w:hint="default"/>
        <w:b/>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82063BD"/>
    <w:multiLevelType w:val="hybridMultilevel"/>
    <w:tmpl w:val="4AC03676"/>
    <w:lvl w:ilvl="0" w:tplc="D78C8CE2">
      <w:start w:val="1"/>
      <w:numFmt w:val="bullet"/>
      <w:lvlText w:val=""/>
      <w:lvlJc w:val="left"/>
      <w:pPr>
        <w:tabs>
          <w:tab w:val="num" w:pos="1440"/>
        </w:tabs>
        <w:ind w:left="1440" w:hanging="360"/>
      </w:pPr>
      <w:rPr>
        <w:rFonts w:ascii="Wingdings" w:hAnsi="Wingdings" w:hint="default"/>
        <w:sz w:val="28"/>
      </w:rPr>
    </w:lvl>
    <w:lvl w:ilvl="1" w:tplc="0D247880">
      <w:start w:val="1"/>
      <w:numFmt w:val="bullet"/>
      <w:lvlText w:val=""/>
      <w:lvlJc w:val="left"/>
      <w:pPr>
        <w:tabs>
          <w:tab w:val="num" w:pos="2160"/>
        </w:tabs>
        <w:ind w:left="2160" w:hanging="360"/>
      </w:pPr>
      <w:rPr>
        <w:rFonts w:ascii="Wingdings" w:hAnsi="Wingdings" w:hint="default"/>
      </w:rPr>
    </w:lvl>
    <w:lvl w:ilvl="2" w:tplc="57C82C4C" w:tentative="1">
      <w:start w:val="1"/>
      <w:numFmt w:val="bullet"/>
      <w:lvlText w:val=""/>
      <w:lvlJc w:val="left"/>
      <w:pPr>
        <w:tabs>
          <w:tab w:val="num" w:pos="2880"/>
        </w:tabs>
        <w:ind w:left="2880" w:hanging="360"/>
      </w:pPr>
      <w:rPr>
        <w:rFonts w:ascii="Wingdings" w:hAnsi="Wingdings" w:hint="default"/>
      </w:rPr>
    </w:lvl>
    <w:lvl w:ilvl="3" w:tplc="AD18E00A" w:tentative="1">
      <w:start w:val="1"/>
      <w:numFmt w:val="bullet"/>
      <w:lvlText w:val=""/>
      <w:lvlJc w:val="left"/>
      <w:pPr>
        <w:tabs>
          <w:tab w:val="num" w:pos="3600"/>
        </w:tabs>
        <w:ind w:left="3600" w:hanging="360"/>
      </w:pPr>
      <w:rPr>
        <w:rFonts w:ascii="Wingdings" w:hAnsi="Wingdings" w:hint="default"/>
      </w:rPr>
    </w:lvl>
    <w:lvl w:ilvl="4" w:tplc="7158A610" w:tentative="1">
      <w:start w:val="1"/>
      <w:numFmt w:val="bullet"/>
      <w:lvlText w:val=""/>
      <w:lvlJc w:val="left"/>
      <w:pPr>
        <w:tabs>
          <w:tab w:val="num" w:pos="4320"/>
        </w:tabs>
        <w:ind w:left="4320" w:hanging="360"/>
      </w:pPr>
      <w:rPr>
        <w:rFonts w:ascii="Wingdings" w:hAnsi="Wingdings" w:hint="default"/>
      </w:rPr>
    </w:lvl>
    <w:lvl w:ilvl="5" w:tplc="32681562" w:tentative="1">
      <w:start w:val="1"/>
      <w:numFmt w:val="bullet"/>
      <w:lvlText w:val=""/>
      <w:lvlJc w:val="left"/>
      <w:pPr>
        <w:tabs>
          <w:tab w:val="num" w:pos="5040"/>
        </w:tabs>
        <w:ind w:left="5040" w:hanging="360"/>
      </w:pPr>
      <w:rPr>
        <w:rFonts w:ascii="Wingdings" w:hAnsi="Wingdings" w:hint="default"/>
      </w:rPr>
    </w:lvl>
    <w:lvl w:ilvl="6" w:tplc="D4D8035A" w:tentative="1">
      <w:start w:val="1"/>
      <w:numFmt w:val="bullet"/>
      <w:lvlText w:val=""/>
      <w:lvlJc w:val="left"/>
      <w:pPr>
        <w:tabs>
          <w:tab w:val="num" w:pos="5760"/>
        </w:tabs>
        <w:ind w:left="5760" w:hanging="360"/>
      </w:pPr>
      <w:rPr>
        <w:rFonts w:ascii="Wingdings" w:hAnsi="Wingdings" w:hint="default"/>
      </w:rPr>
    </w:lvl>
    <w:lvl w:ilvl="7" w:tplc="D7A6763C" w:tentative="1">
      <w:start w:val="1"/>
      <w:numFmt w:val="bullet"/>
      <w:lvlText w:val=""/>
      <w:lvlJc w:val="left"/>
      <w:pPr>
        <w:tabs>
          <w:tab w:val="num" w:pos="6480"/>
        </w:tabs>
        <w:ind w:left="6480" w:hanging="360"/>
      </w:pPr>
      <w:rPr>
        <w:rFonts w:ascii="Wingdings" w:hAnsi="Wingdings" w:hint="default"/>
      </w:rPr>
    </w:lvl>
    <w:lvl w:ilvl="8" w:tplc="5E98800A"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D895DAD"/>
    <w:multiLevelType w:val="hybridMultilevel"/>
    <w:tmpl w:val="F1562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05833B0"/>
    <w:multiLevelType w:val="hybridMultilevel"/>
    <w:tmpl w:val="28D6E4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6073F93"/>
    <w:multiLevelType w:val="hybridMultilevel"/>
    <w:tmpl w:val="6CE03894"/>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D47ED3"/>
    <w:multiLevelType w:val="hybridMultilevel"/>
    <w:tmpl w:val="338625C4"/>
    <w:lvl w:ilvl="0" w:tplc="4009000B">
      <w:start w:val="1"/>
      <w:numFmt w:val="bullet"/>
      <w:lvlText w:val=""/>
      <w:lvlJc w:val="left"/>
      <w:pPr>
        <w:tabs>
          <w:tab w:val="num" w:pos="1440"/>
        </w:tabs>
        <w:ind w:left="1440" w:hanging="360"/>
      </w:pPr>
      <w:rPr>
        <w:rFonts w:ascii="Wingdings" w:hAnsi="Wingdings" w:hint="default"/>
      </w:rPr>
    </w:lvl>
    <w:lvl w:ilvl="1" w:tplc="56A451E6">
      <w:start w:val="1"/>
      <w:numFmt w:val="bullet"/>
      <w:lvlText w:val="•"/>
      <w:lvlJc w:val="left"/>
      <w:pPr>
        <w:tabs>
          <w:tab w:val="num" w:pos="2160"/>
        </w:tabs>
        <w:ind w:left="2160" w:hanging="360"/>
      </w:pPr>
      <w:rPr>
        <w:rFonts w:ascii="Arial" w:hAnsi="Arial" w:hint="default"/>
      </w:rPr>
    </w:lvl>
    <w:lvl w:ilvl="2" w:tplc="7242F248" w:tentative="1">
      <w:start w:val="1"/>
      <w:numFmt w:val="bullet"/>
      <w:lvlText w:val="•"/>
      <w:lvlJc w:val="left"/>
      <w:pPr>
        <w:tabs>
          <w:tab w:val="num" w:pos="2880"/>
        </w:tabs>
        <w:ind w:left="2880" w:hanging="360"/>
      </w:pPr>
      <w:rPr>
        <w:rFonts w:ascii="Arial" w:hAnsi="Arial" w:hint="default"/>
      </w:rPr>
    </w:lvl>
    <w:lvl w:ilvl="3" w:tplc="7DCC768E" w:tentative="1">
      <w:start w:val="1"/>
      <w:numFmt w:val="bullet"/>
      <w:lvlText w:val="•"/>
      <w:lvlJc w:val="left"/>
      <w:pPr>
        <w:tabs>
          <w:tab w:val="num" w:pos="3600"/>
        </w:tabs>
        <w:ind w:left="3600" w:hanging="360"/>
      </w:pPr>
      <w:rPr>
        <w:rFonts w:ascii="Arial" w:hAnsi="Arial" w:hint="default"/>
      </w:rPr>
    </w:lvl>
    <w:lvl w:ilvl="4" w:tplc="95C0861E" w:tentative="1">
      <w:start w:val="1"/>
      <w:numFmt w:val="bullet"/>
      <w:lvlText w:val="•"/>
      <w:lvlJc w:val="left"/>
      <w:pPr>
        <w:tabs>
          <w:tab w:val="num" w:pos="4320"/>
        </w:tabs>
        <w:ind w:left="4320" w:hanging="360"/>
      </w:pPr>
      <w:rPr>
        <w:rFonts w:ascii="Arial" w:hAnsi="Arial" w:hint="default"/>
      </w:rPr>
    </w:lvl>
    <w:lvl w:ilvl="5" w:tplc="C4A0B90E" w:tentative="1">
      <w:start w:val="1"/>
      <w:numFmt w:val="bullet"/>
      <w:lvlText w:val="•"/>
      <w:lvlJc w:val="left"/>
      <w:pPr>
        <w:tabs>
          <w:tab w:val="num" w:pos="5040"/>
        </w:tabs>
        <w:ind w:left="5040" w:hanging="360"/>
      </w:pPr>
      <w:rPr>
        <w:rFonts w:ascii="Arial" w:hAnsi="Arial" w:hint="default"/>
      </w:rPr>
    </w:lvl>
    <w:lvl w:ilvl="6" w:tplc="D4207588" w:tentative="1">
      <w:start w:val="1"/>
      <w:numFmt w:val="bullet"/>
      <w:lvlText w:val="•"/>
      <w:lvlJc w:val="left"/>
      <w:pPr>
        <w:tabs>
          <w:tab w:val="num" w:pos="5760"/>
        </w:tabs>
        <w:ind w:left="5760" w:hanging="360"/>
      </w:pPr>
      <w:rPr>
        <w:rFonts w:ascii="Arial" w:hAnsi="Arial" w:hint="default"/>
      </w:rPr>
    </w:lvl>
    <w:lvl w:ilvl="7" w:tplc="58D8C200" w:tentative="1">
      <w:start w:val="1"/>
      <w:numFmt w:val="bullet"/>
      <w:lvlText w:val="•"/>
      <w:lvlJc w:val="left"/>
      <w:pPr>
        <w:tabs>
          <w:tab w:val="num" w:pos="6480"/>
        </w:tabs>
        <w:ind w:left="6480" w:hanging="360"/>
      </w:pPr>
      <w:rPr>
        <w:rFonts w:ascii="Arial" w:hAnsi="Arial" w:hint="default"/>
      </w:rPr>
    </w:lvl>
    <w:lvl w:ilvl="8" w:tplc="33A0E31E" w:tentative="1">
      <w:start w:val="1"/>
      <w:numFmt w:val="bullet"/>
      <w:lvlText w:val="•"/>
      <w:lvlJc w:val="left"/>
      <w:pPr>
        <w:tabs>
          <w:tab w:val="num" w:pos="7200"/>
        </w:tabs>
        <w:ind w:left="7200" w:hanging="360"/>
      </w:pPr>
      <w:rPr>
        <w:rFonts w:ascii="Arial" w:hAnsi="Arial" w:hint="default"/>
      </w:rPr>
    </w:lvl>
  </w:abstractNum>
  <w:abstractNum w:abstractNumId="20" w15:restartNumberingAfterBreak="0">
    <w:nsid w:val="798F4507"/>
    <w:multiLevelType w:val="hybridMultilevel"/>
    <w:tmpl w:val="EA0A4998"/>
    <w:lvl w:ilvl="0" w:tplc="BF0A89C4">
      <w:start w:val="1"/>
      <w:numFmt w:val="bullet"/>
      <w:lvlText w:val=""/>
      <w:lvlJc w:val="left"/>
      <w:pPr>
        <w:ind w:left="720" w:hanging="360"/>
      </w:pPr>
      <w:rPr>
        <w:rFonts w:ascii="Wingdings" w:hAnsi="Wingdings"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0"/>
  </w:num>
  <w:num w:numId="3">
    <w:abstractNumId w:val="11"/>
  </w:num>
  <w:num w:numId="4">
    <w:abstractNumId w:val="9"/>
  </w:num>
  <w:num w:numId="5">
    <w:abstractNumId w:val="5"/>
  </w:num>
  <w:num w:numId="6">
    <w:abstractNumId w:val="18"/>
  </w:num>
  <w:num w:numId="7">
    <w:abstractNumId w:val="3"/>
  </w:num>
  <w:num w:numId="8">
    <w:abstractNumId w:val="19"/>
  </w:num>
  <w:num w:numId="9">
    <w:abstractNumId w:val="13"/>
  </w:num>
  <w:num w:numId="10">
    <w:abstractNumId w:val="15"/>
  </w:num>
  <w:num w:numId="11">
    <w:abstractNumId w:val="14"/>
  </w:num>
  <w:num w:numId="12">
    <w:abstractNumId w:val="8"/>
  </w:num>
  <w:num w:numId="13">
    <w:abstractNumId w:val="6"/>
  </w:num>
  <w:num w:numId="14">
    <w:abstractNumId w:val="7"/>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num>
  <w:num w:numId="17">
    <w:abstractNumId w:val="1"/>
  </w:num>
  <w:num w:numId="18">
    <w:abstractNumId w:val="2"/>
  </w:num>
  <w:num w:numId="19">
    <w:abstractNumId w:val="17"/>
  </w:num>
  <w:num w:numId="20">
    <w:abstractNumId w:val="16"/>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31A"/>
    <w:rsid w:val="00094268"/>
    <w:rsid w:val="000D3D53"/>
    <w:rsid w:val="00180AEE"/>
    <w:rsid w:val="002910F6"/>
    <w:rsid w:val="002B5826"/>
    <w:rsid w:val="002C7A78"/>
    <w:rsid w:val="002E1DED"/>
    <w:rsid w:val="0035718F"/>
    <w:rsid w:val="003E3919"/>
    <w:rsid w:val="00411EBE"/>
    <w:rsid w:val="004267CB"/>
    <w:rsid w:val="004E39F2"/>
    <w:rsid w:val="004E4F78"/>
    <w:rsid w:val="004F49D1"/>
    <w:rsid w:val="005301F5"/>
    <w:rsid w:val="005B1DB8"/>
    <w:rsid w:val="005C5671"/>
    <w:rsid w:val="00660C7B"/>
    <w:rsid w:val="007322FD"/>
    <w:rsid w:val="00733E29"/>
    <w:rsid w:val="007712E3"/>
    <w:rsid w:val="007717E8"/>
    <w:rsid w:val="007E0EDC"/>
    <w:rsid w:val="008401B5"/>
    <w:rsid w:val="0086231A"/>
    <w:rsid w:val="008B0DFE"/>
    <w:rsid w:val="00982986"/>
    <w:rsid w:val="00990814"/>
    <w:rsid w:val="009E185C"/>
    <w:rsid w:val="00A316BE"/>
    <w:rsid w:val="00A80AC3"/>
    <w:rsid w:val="00AE74EB"/>
    <w:rsid w:val="00AE758D"/>
    <w:rsid w:val="00AF18D9"/>
    <w:rsid w:val="00B54773"/>
    <w:rsid w:val="00BB0E9C"/>
    <w:rsid w:val="00C03362"/>
    <w:rsid w:val="00C91C4A"/>
    <w:rsid w:val="00CD26F0"/>
    <w:rsid w:val="00D7664D"/>
    <w:rsid w:val="00E2064B"/>
    <w:rsid w:val="00E237FD"/>
    <w:rsid w:val="00E97CDE"/>
    <w:rsid w:val="00EB1FFF"/>
    <w:rsid w:val="00F517FD"/>
    <w:rsid w:val="00FD7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CF6CD"/>
  <w15:chartTrackingRefBased/>
  <w15:docId w15:val="{C47872E9-F282-465F-B5BE-34AD60EE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31A"/>
    <w:pPr>
      <w:spacing w:after="200" w:line="276" w:lineRule="auto"/>
    </w:pPr>
    <w:rPr>
      <w:rFonts w:ascii="Calibri" w:eastAsia="Calibri" w:hAnsi="Calibri" w:cs="Times New Roman"/>
      <w:lang w:val="en-US"/>
    </w:rPr>
  </w:style>
  <w:style w:type="paragraph" w:styleId="Heading5">
    <w:name w:val="heading 5"/>
    <w:basedOn w:val="Normal"/>
    <w:next w:val="Normal"/>
    <w:link w:val="Heading5Char"/>
    <w:uiPriority w:val="9"/>
    <w:semiHidden/>
    <w:unhideWhenUsed/>
    <w:qFormat/>
    <w:rsid w:val="0086231A"/>
    <w:pPr>
      <w:keepNext/>
      <w:keepLines/>
      <w:spacing w:before="40" w:after="0" w:line="240" w:lineRule="auto"/>
      <w:outlineLvl w:val="4"/>
    </w:pPr>
    <w:rPr>
      <w:rFonts w:ascii="Calibri Light" w:eastAsia="Times New Roman" w:hAnsi="Calibri Light"/>
      <w:color w:val="2E74B5"/>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86231A"/>
    <w:rPr>
      <w:rFonts w:ascii="Calibri Light" w:eastAsia="Times New Roman" w:hAnsi="Calibri Light" w:cs="Times New Roman"/>
      <w:color w:val="2E74B5"/>
      <w:sz w:val="24"/>
      <w:szCs w:val="24"/>
      <w:lang w:val="en-US"/>
    </w:rPr>
  </w:style>
  <w:style w:type="paragraph" w:styleId="ListParagraph">
    <w:name w:val="List Paragraph"/>
    <w:basedOn w:val="Normal"/>
    <w:qFormat/>
    <w:rsid w:val="0086231A"/>
    <w:pPr>
      <w:ind w:left="720"/>
      <w:contextualSpacing/>
    </w:pPr>
  </w:style>
  <w:style w:type="character" w:styleId="Hyperlink">
    <w:name w:val="Hyperlink"/>
    <w:uiPriority w:val="99"/>
    <w:unhideWhenUsed/>
    <w:rsid w:val="0086231A"/>
    <w:rPr>
      <w:color w:val="0000FF"/>
      <w:u w:val="single"/>
    </w:rPr>
  </w:style>
  <w:style w:type="paragraph" w:styleId="NormalWeb">
    <w:name w:val="Normal (Web)"/>
    <w:basedOn w:val="Normal"/>
    <w:link w:val="NormalWebChar"/>
    <w:uiPriority w:val="99"/>
    <w:rsid w:val="0086231A"/>
    <w:pPr>
      <w:spacing w:before="144" w:after="144" w:line="240" w:lineRule="auto"/>
    </w:pPr>
    <w:rPr>
      <w:rFonts w:ascii="Bookman Old Style" w:eastAsia="Times New Roman" w:hAnsi="Bookman Old Style"/>
      <w:color w:val="000000"/>
      <w:sz w:val="24"/>
      <w:szCs w:val="24"/>
    </w:rPr>
  </w:style>
  <w:style w:type="character" w:customStyle="1" w:styleId="NormalWebChar">
    <w:name w:val="Normal (Web) Char"/>
    <w:link w:val="NormalWeb"/>
    <w:uiPriority w:val="99"/>
    <w:rsid w:val="0086231A"/>
    <w:rPr>
      <w:rFonts w:ascii="Bookman Old Style" w:eastAsia="Times New Roman" w:hAnsi="Bookman Old Style" w:cs="Times New Roman"/>
      <w:color w:val="000000"/>
      <w:sz w:val="24"/>
      <w:szCs w:val="24"/>
      <w:lang w:val="en-US"/>
    </w:rPr>
  </w:style>
  <w:style w:type="paragraph" w:styleId="NoSpacing">
    <w:name w:val="No Spacing"/>
    <w:qFormat/>
    <w:rsid w:val="0086231A"/>
    <w:pPr>
      <w:spacing w:after="0" w:line="240" w:lineRule="auto"/>
    </w:pPr>
    <w:rPr>
      <w:rFonts w:ascii="Calibri" w:eastAsia="Calibri" w:hAnsi="Calibri" w:cs="Times New Roman"/>
      <w:lang w:val="en-US"/>
    </w:rPr>
  </w:style>
  <w:style w:type="character" w:customStyle="1" w:styleId="t">
    <w:name w:val="t"/>
    <w:basedOn w:val="DefaultParagraphFont"/>
    <w:rsid w:val="002910F6"/>
  </w:style>
  <w:style w:type="table" w:styleId="TableGrid">
    <w:name w:val="Table Grid"/>
    <w:basedOn w:val="TableNormal"/>
    <w:uiPriority w:val="39"/>
    <w:rsid w:val="009E1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2B58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5826"/>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2B5826"/>
    <w:rPr>
      <w:vertAlign w:val="superscript"/>
    </w:rPr>
  </w:style>
  <w:style w:type="character" w:styleId="UnresolvedMention">
    <w:name w:val="Unresolved Mention"/>
    <w:basedOn w:val="DefaultParagraphFont"/>
    <w:uiPriority w:val="99"/>
    <w:semiHidden/>
    <w:unhideWhenUsed/>
    <w:rsid w:val="002B58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7110">
      <w:bodyDiv w:val="1"/>
      <w:marLeft w:val="0"/>
      <w:marRight w:val="0"/>
      <w:marTop w:val="0"/>
      <w:marBottom w:val="0"/>
      <w:divBdr>
        <w:top w:val="none" w:sz="0" w:space="0" w:color="auto"/>
        <w:left w:val="none" w:sz="0" w:space="0" w:color="auto"/>
        <w:bottom w:val="none" w:sz="0" w:space="0" w:color="auto"/>
        <w:right w:val="none" w:sz="0" w:space="0" w:color="auto"/>
      </w:divBdr>
    </w:div>
    <w:div w:id="987199616">
      <w:bodyDiv w:val="1"/>
      <w:marLeft w:val="0"/>
      <w:marRight w:val="0"/>
      <w:marTop w:val="0"/>
      <w:marBottom w:val="0"/>
      <w:divBdr>
        <w:top w:val="none" w:sz="0" w:space="0" w:color="auto"/>
        <w:left w:val="none" w:sz="0" w:space="0" w:color="auto"/>
        <w:bottom w:val="none" w:sz="0" w:space="0" w:color="auto"/>
        <w:right w:val="none" w:sz="0" w:space="0" w:color="auto"/>
      </w:divBdr>
    </w:div>
    <w:div w:id="1386880365">
      <w:bodyDiv w:val="1"/>
      <w:marLeft w:val="0"/>
      <w:marRight w:val="0"/>
      <w:marTop w:val="0"/>
      <w:marBottom w:val="0"/>
      <w:divBdr>
        <w:top w:val="none" w:sz="0" w:space="0" w:color="auto"/>
        <w:left w:val="none" w:sz="0" w:space="0" w:color="auto"/>
        <w:bottom w:val="none" w:sz="0" w:space="0" w:color="auto"/>
        <w:right w:val="none" w:sz="0" w:space="0" w:color="auto"/>
      </w:divBdr>
    </w:div>
    <w:div w:id="1626426968">
      <w:bodyDiv w:val="1"/>
      <w:marLeft w:val="0"/>
      <w:marRight w:val="0"/>
      <w:marTop w:val="0"/>
      <w:marBottom w:val="0"/>
      <w:divBdr>
        <w:top w:val="none" w:sz="0" w:space="0" w:color="auto"/>
        <w:left w:val="none" w:sz="0" w:space="0" w:color="auto"/>
        <w:bottom w:val="none" w:sz="0" w:space="0" w:color="auto"/>
        <w:right w:val="none" w:sz="0" w:space="0" w:color="auto"/>
      </w:divBdr>
    </w:div>
    <w:div w:id="1674261899">
      <w:bodyDiv w:val="1"/>
      <w:marLeft w:val="0"/>
      <w:marRight w:val="0"/>
      <w:marTop w:val="0"/>
      <w:marBottom w:val="0"/>
      <w:divBdr>
        <w:top w:val="none" w:sz="0" w:space="0" w:color="auto"/>
        <w:left w:val="none" w:sz="0" w:space="0" w:color="auto"/>
        <w:bottom w:val="none" w:sz="0" w:space="0" w:color="auto"/>
        <w:right w:val="none" w:sz="0" w:space="0" w:color="auto"/>
      </w:divBdr>
    </w:div>
    <w:div w:id="2081632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www.geeksforgeeks.org/django-project-mvt-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F1C7B6-84A2-473D-8505-4A94D064A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jordan kinathan</cp:lastModifiedBy>
  <cp:revision>14</cp:revision>
  <dcterms:created xsi:type="dcterms:W3CDTF">2022-02-10T09:50:00Z</dcterms:created>
  <dcterms:modified xsi:type="dcterms:W3CDTF">2022-02-10T18:23:00Z</dcterms:modified>
</cp:coreProperties>
</file>